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5D3FF" w14:textId="77777777" w:rsidR="00B7181F" w:rsidRPr="00A60A67" w:rsidRDefault="00B7181F">
      <w:pPr>
        <w:pStyle w:val="Cabealho"/>
        <w:tabs>
          <w:tab w:val="clear" w:pos="4320"/>
          <w:tab w:val="clear" w:pos="8640"/>
        </w:tabs>
        <w:rPr>
          <w:lang w:val="pt-BR"/>
        </w:rPr>
      </w:pPr>
    </w:p>
    <w:p w14:paraId="7222CCC1" w14:textId="77777777" w:rsidR="00B7181F" w:rsidRPr="00A60A67" w:rsidRDefault="00B7181F">
      <w:pPr>
        <w:rPr>
          <w:lang w:val="pt-BR"/>
        </w:rPr>
      </w:pPr>
    </w:p>
    <w:p w14:paraId="3C15F044" w14:textId="77777777" w:rsidR="00B7181F" w:rsidRPr="00A60A67" w:rsidRDefault="00B7181F">
      <w:pPr>
        <w:rPr>
          <w:lang w:val="pt-BR"/>
        </w:rPr>
      </w:pPr>
    </w:p>
    <w:p w14:paraId="07875C9D" w14:textId="77777777" w:rsidR="00E501B4" w:rsidRDefault="00E501B4" w:rsidP="00E501B4">
      <w:pPr>
        <w:pStyle w:val="Default"/>
      </w:pPr>
    </w:p>
    <w:p w14:paraId="6EF8B019" w14:textId="4B2B77CF" w:rsidR="00E501B4" w:rsidRDefault="00E501B4" w:rsidP="00E501B4">
      <w:pPr>
        <w:pStyle w:val="Default"/>
        <w:jc w:val="center"/>
        <w:rPr>
          <w:sz w:val="32"/>
          <w:szCs w:val="32"/>
        </w:rPr>
      </w:pPr>
      <w:r>
        <w:rPr>
          <w:b/>
          <w:bCs/>
          <w:sz w:val="32"/>
          <w:szCs w:val="32"/>
        </w:rPr>
        <w:t>Especificação dos Requisitos do Software e Análise do Projeto</w:t>
      </w:r>
    </w:p>
    <w:p w14:paraId="5588B0B5" w14:textId="5DA02474" w:rsidR="00E501B4" w:rsidRDefault="00E501B4" w:rsidP="00E501B4">
      <w:pPr>
        <w:pStyle w:val="Default"/>
        <w:jc w:val="center"/>
        <w:rPr>
          <w:sz w:val="32"/>
          <w:szCs w:val="32"/>
        </w:rPr>
      </w:pPr>
      <w:r>
        <w:rPr>
          <w:b/>
          <w:bCs/>
          <w:sz w:val="32"/>
          <w:szCs w:val="32"/>
        </w:rPr>
        <w:t>Sistema Gestão de Laboratórios</w:t>
      </w:r>
    </w:p>
    <w:p w14:paraId="7529E336" w14:textId="77EFF2E2" w:rsidR="00B7181F" w:rsidRPr="00A60A67" w:rsidRDefault="00E501B4" w:rsidP="00E501B4">
      <w:pPr>
        <w:jc w:val="center"/>
        <w:rPr>
          <w:lang w:val="pt-BR"/>
        </w:rPr>
      </w:pPr>
      <w:r>
        <w:rPr>
          <w:b/>
          <w:bCs/>
          <w:sz w:val="32"/>
          <w:szCs w:val="32"/>
        </w:rPr>
        <w:t>Versão 1.5</w:t>
      </w:r>
    </w:p>
    <w:p w14:paraId="62FE9509" w14:textId="77777777" w:rsidR="00B7181F" w:rsidRPr="00A60A67" w:rsidRDefault="00B7181F">
      <w:pPr>
        <w:jc w:val="center"/>
        <w:rPr>
          <w:lang w:val="pt-BR"/>
        </w:rPr>
      </w:pPr>
    </w:p>
    <w:p w14:paraId="5BA87560" w14:textId="77777777" w:rsidR="00B7181F" w:rsidRPr="00A60A67" w:rsidRDefault="00B7181F">
      <w:pPr>
        <w:jc w:val="center"/>
        <w:rPr>
          <w:lang w:val="pt-BR"/>
        </w:rPr>
      </w:pPr>
    </w:p>
    <w:p w14:paraId="68ABCE6C" w14:textId="77777777" w:rsidR="00B7181F" w:rsidRPr="00A60A67" w:rsidRDefault="00B7181F">
      <w:pPr>
        <w:jc w:val="center"/>
        <w:rPr>
          <w:lang w:val="pt-BR"/>
        </w:rPr>
      </w:pPr>
    </w:p>
    <w:p w14:paraId="221AEA51" w14:textId="77777777" w:rsidR="00B7181F" w:rsidRPr="00A60A67" w:rsidRDefault="00B7181F">
      <w:pPr>
        <w:jc w:val="center"/>
        <w:rPr>
          <w:lang w:val="pt-BR"/>
        </w:rPr>
      </w:pPr>
    </w:p>
    <w:p w14:paraId="7D9BDA2C" w14:textId="77777777" w:rsidR="00B7181F" w:rsidRPr="00A60A67" w:rsidRDefault="00B7181F">
      <w:pPr>
        <w:jc w:val="center"/>
        <w:rPr>
          <w:lang w:val="pt-BR"/>
        </w:rPr>
      </w:pPr>
    </w:p>
    <w:p w14:paraId="5F0DC564" w14:textId="77777777" w:rsidR="00B7181F" w:rsidRPr="00A60A67" w:rsidRDefault="00B7181F">
      <w:pPr>
        <w:jc w:val="center"/>
        <w:rPr>
          <w:lang w:val="pt-BR"/>
        </w:rPr>
      </w:pPr>
    </w:p>
    <w:p w14:paraId="2E5A6D76" w14:textId="77777777" w:rsidR="00B7181F" w:rsidRPr="00A60A67" w:rsidRDefault="00B7181F">
      <w:pPr>
        <w:jc w:val="center"/>
        <w:rPr>
          <w:lang w:val="pt-BR"/>
        </w:rPr>
      </w:pPr>
    </w:p>
    <w:p w14:paraId="5E26236E" w14:textId="77777777" w:rsidR="00B7181F" w:rsidRPr="00A60A67" w:rsidRDefault="00B7181F">
      <w:pPr>
        <w:jc w:val="center"/>
        <w:rPr>
          <w:lang w:val="pt-BR"/>
        </w:rPr>
      </w:pPr>
    </w:p>
    <w:p w14:paraId="782A0B73" w14:textId="77777777" w:rsidR="00B7181F" w:rsidRPr="00A60A67" w:rsidRDefault="00B7181F">
      <w:pPr>
        <w:jc w:val="right"/>
        <w:rPr>
          <w:sz w:val="30"/>
          <w:lang w:val="pt-BR"/>
        </w:rPr>
      </w:pPr>
    </w:p>
    <w:p w14:paraId="0006287A" w14:textId="77777777" w:rsidR="00B7181F" w:rsidRPr="00A60A67" w:rsidRDefault="00B7181F">
      <w:pPr>
        <w:jc w:val="right"/>
        <w:rPr>
          <w:sz w:val="30"/>
          <w:lang w:val="pt-BR"/>
        </w:rPr>
      </w:pPr>
    </w:p>
    <w:p w14:paraId="074B80CD" w14:textId="77777777" w:rsidR="00B7181F" w:rsidRPr="00A60A67" w:rsidRDefault="00B7181F">
      <w:pPr>
        <w:jc w:val="right"/>
        <w:rPr>
          <w:sz w:val="30"/>
          <w:lang w:val="pt-BR"/>
        </w:rPr>
      </w:pPr>
    </w:p>
    <w:p w14:paraId="7698FFF4" w14:textId="77777777" w:rsidR="00B7181F" w:rsidRPr="00A60A67" w:rsidRDefault="00805172" w:rsidP="002B2567">
      <w:pPr>
        <w:jc w:val="center"/>
        <w:rPr>
          <w:lang w:val="pt-BR"/>
        </w:rPr>
      </w:pPr>
      <w:r w:rsidRPr="00A60A67">
        <w:rPr>
          <w:lang w:val="pt-BR"/>
        </w:rPr>
        <w:br w:type="page"/>
      </w:r>
    </w:p>
    <w:p w14:paraId="66A02613" w14:textId="77777777" w:rsidR="00B7181F" w:rsidRPr="00A60A67" w:rsidRDefault="002B2567">
      <w:pPr>
        <w:pStyle w:val="Cabealho"/>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60"/>
      </w:tblGrid>
      <w:tr w:rsidR="00B7181F" w:rsidRPr="00A60A67" w14:paraId="6F063FD4" w14:textId="77777777" w:rsidTr="002B2567">
        <w:trPr>
          <w:cantSplit/>
        </w:trPr>
        <w:tc>
          <w:tcPr>
            <w:tcW w:w="9360" w:type="dxa"/>
            <w:shd w:val="clear" w:color="auto" w:fill="1F497D" w:themeFill="text2"/>
            <w:vAlign w:val="center"/>
          </w:tcPr>
          <w:p w14:paraId="28E18709" w14:textId="77777777" w:rsidR="00B7181F" w:rsidRPr="00A60A67" w:rsidRDefault="00805172">
            <w:pPr>
              <w:pStyle w:val="Cabealho"/>
              <w:jc w:val="center"/>
              <w:rPr>
                <w:b/>
                <w:color w:val="FFFFFF" w:themeColor="background1"/>
                <w:lang w:val="pt-BR"/>
              </w:rPr>
            </w:pPr>
            <w:r w:rsidRPr="00A60A67">
              <w:rPr>
                <w:b/>
                <w:color w:val="FFFFFF" w:themeColor="background1"/>
                <w:lang w:val="pt-BR"/>
              </w:rPr>
              <w:t>Nome</w:t>
            </w:r>
          </w:p>
        </w:tc>
      </w:tr>
      <w:tr w:rsidR="00B7181F" w:rsidRPr="00A60A67" w14:paraId="68CD806B" w14:textId="77777777">
        <w:trPr>
          <w:cantSplit/>
        </w:trPr>
        <w:tc>
          <w:tcPr>
            <w:tcW w:w="9360" w:type="dxa"/>
          </w:tcPr>
          <w:p w14:paraId="5DCBA6DE" w14:textId="77777777" w:rsidR="00B7181F" w:rsidRPr="00A60A67" w:rsidRDefault="00805172" w:rsidP="002B2567">
            <w:pPr>
              <w:pStyle w:val="Cabealho"/>
              <w:jc w:val="left"/>
              <w:rPr>
                <w:color w:val="0000FF"/>
                <w:lang w:val="pt-BR"/>
              </w:rPr>
            </w:pPr>
            <w:r w:rsidRPr="00A60A67">
              <w:rPr>
                <w:color w:val="0000FF"/>
                <w:lang w:val="pt-BR"/>
              </w:rPr>
              <w:t xml:space="preserve">Nome do profissional &lt;1&gt; </w:t>
            </w:r>
          </w:p>
        </w:tc>
      </w:tr>
      <w:tr w:rsidR="00B7181F" w:rsidRPr="00A60A67" w14:paraId="3FA40AEF" w14:textId="77777777">
        <w:trPr>
          <w:cantSplit/>
        </w:trPr>
        <w:tc>
          <w:tcPr>
            <w:tcW w:w="9360" w:type="dxa"/>
          </w:tcPr>
          <w:p w14:paraId="2EC466AF" w14:textId="77777777" w:rsidR="00B7181F" w:rsidRPr="00A60A67" w:rsidRDefault="00805172" w:rsidP="002B2567">
            <w:pPr>
              <w:pStyle w:val="Cabealho"/>
              <w:jc w:val="left"/>
              <w:rPr>
                <w:color w:val="0000FF"/>
                <w:lang w:val="pt-BR"/>
              </w:rPr>
            </w:pPr>
            <w:r w:rsidRPr="00A60A67">
              <w:rPr>
                <w:color w:val="0000FF"/>
                <w:lang w:val="pt-BR"/>
              </w:rPr>
              <w:t xml:space="preserve">Nome do profissional &lt;2&gt; </w:t>
            </w:r>
          </w:p>
        </w:tc>
      </w:tr>
      <w:tr w:rsidR="00B7181F" w:rsidRPr="00A60A67" w14:paraId="3FEFF3E7" w14:textId="77777777">
        <w:trPr>
          <w:cantSplit/>
        </w:trPr>
        <w:tc>
          <w:tcPr>
            <w:tcW w:w="9360" w:type="dxa"/>
          </w:tcPr>
          <w:p w14:paraId="134457FB" w14:textId="77777777" w:rsidR="00B7181F" w:rsidRPr="00A60A67" w:rsidRDefault="00805172" w:rsidP="002B2567">
            <w:pPr>
              <w:pStyle w:val="Cabealho"/>
              <w:jc w:val="left"/>
              <w:rPr>
                <w:color w:val="0000FF"/>
                <w:lang w:val="pt-BR"/>
              </w:rPr>
            </w:pPr>
            <w:r w:rsidRPr="00A60A67">
              <w:rPr>
                <w:color w:val="0000FF"/>
                <w:lang w:val="pt-BR"/>
              </w:rPr>
              <w:t>Nome do profissional &lt;n&gt;</w:t>
            </w:r>
          </w:p>
        </w:tc>
      </w:tr>
    </w:tbl>
    <w:p w14:paraId="736CB5D6" w14:textId="77777777" w:rsidR="00B7181F" w:rsidRPr="00A60A67" w:rsidRDefault="00B7181F">
      <w:pPr>
        <w:pStyle w:val="Cabealho"/>
        <w:tabs>
          <w:tab w:val="clear" w:pos="4320"/>
          <w:tab w:val="clear" w:pos="8640"/>
        </w:tabs>
        <w:rPr>
          <w:lang w:val="pt-BR"/>
        </w:rPr>
      </w:pPr>
    </w:p>
    <w:p w14:paraId="2C88D98A" w14:textId="77777777"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350"/>
        <w:gridCol w:w="4696"/>
        <w:gridCol w:w="2410"/>
      </w:tblGrid>
      <w:tr w:rsidR="000C47B6" w:rsidRPr="00A60A67" w14:paraId="4F34CE2E" w14:textId="77777777" w:rsidTr="000C47B6">
        <w:trPr>
          <w:cantSplit/>
          <w:trHeight w:val="294"/>
        </w:trPr>
        <w:tc>
          <w:tcPr>
            <w:tcW w:w="900" w:type="dxa"/>
            <w:shd w:val="clear" w:color="auto" w:fill="1F497D" w:themeFill="text2"/>
          </w:tcPr>
          <w:p w14:paraId="190E5448" w14:textId="77777777" w:rsidR="000C47B6" w:rsidRPr="00A60A67" w:rsidRDefault="000C47B6">
            <w:pPr>
              <w:pStyle w:val="Cabealho"/>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14:paraId="55C41D2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Data</w:t>
            </w:r>
          </w:p>
        </w:tc>
        <w:tc>
          <w:tcPr>
            <w:tcW w:w="4696" w:type="dxa"/>
            <w:shd w:val="clear" w:color="auto" w:fill="1F497D" w:themeFill="text2"/>
          </w:tcPr>
          <w:p w14:paraId="5F9E660F"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Razões para alteração</w:t>
            </w:r>
          </w:p>
        </w:tc>
        <w:tc>
          <w:tcPr>
            <w:tcW w:w="2410" w:type="dxa"/>
            <w:shd w:val="clear" w:color="auto" w:fill="1F497D" w:themeFill="text2"/>
          </w:tcPr>
          <w:p w14:paraId="5ABE3CF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Responsável</w:t>
            </w:r>
          </w:p>
        </w:tc>
      </w:tr>
      <w:tr w:rsidR="000C47B6" w:rsidRPr="00A60A67" w14:paraId="5C2FEB1C" w14:textId="77777777" w:rsidTr="000C47B6">
        <w:trPr>
          <w:cantSplit/>
        </w:trPr>
        <w:tc>
          <w:tcPr>
            <w:tcW w:w="900" w:type="dxa"/>
          </w:tcPr>
          <w:p w14:paraId="37D69261" w14:textId="77777777" w:rsidR="000C47B6" w:rsidRPr="00A60A67" w:rsidRDefault="000C47B6">
            <w:pPr>
              <w:pStyle w:val="Cabealho"/>
              <w:jc w:val="center"/>
              <w:rPr>
                <w:lang w:val="pt-BR"/>
              </w:rPr>
            </w:pPr>
          </w:p>
        </w:tc>
        <w:tc>
          <w:tcPr>
            <w:tcW w:w="1350" w:type="dxa"/>
          </w:tcPr>
          <w:p w14:paraId="3DBA5AA5" w14:textId="77777777" w:rsidR="000C47B6" w:rsidRPr="00A60A67" w:rsidRDefault="000C47B6">
            <w:pPr>
              <w:pStyle w:val="Cabealho"/>
              <w:jc w:val="center"/>
              <w:rPr>
                <w:lang w:val="pt-BR"/>
              </w:rPr>
            </w:pPr>
            <w:r w:rsidRPr="00A60A67">
              <w:rPr>
                <w:lang w:val="pt-BR"/>
              </w:rPr>
              <w:t>dd/mm/aa</w:t>
            </w:r>
          </w:p>
        </w:tc>
        <w:tc>
          <w:tcPr>
            <w:tcW w:w="4696" w:type="dxa"/>
          </w:tcPr>
          <w:p w14:paraId="313449C1" w14:textId="77777777" w:rsidR="000C47B6" w:rsidRPr="00A60A67" w:rsidRDefault="000C47B6">
            <w:pPr>
              <w:pStyle w:val="Cabealho"/>
              <w:rPr>
                <w:lang w:val="pt-BR"/>
              </w:rPr>
            </w:pPr>
          </w:p>
        </w:tc>
        <w:tc>
          <w:tcPr>
            <w:tcW w:w="2410" w:type="dxa"/>
          </w:tcPr>
          <w:p w14:paraId="3DFE3479" w14:textId="77777777" w:rsidR="000C47B6" w:rsidRPr="00A60A67" w:rsidRDefault="000C47B6">
            <w:pPr>
              <w:pStyle w:val="Cabealho"/>
              <w:rPr>
                <w:lang w:val="pt-BR"/>
              </w:rPr>
            </w:pPr>
          </w:p>
        </w:tc>
      </w:tr>
      <w:tr w:rsidR="000C47B6" w:rsidRPr="00A60A67" w14:paraId="7B016BBC" w14:textId="77777777" w:rsidTr="000C47B6">
        <w:trPr>
          <w:cantSplit/>
        </w:trPr>
        <w:tc>
          <w:tcPr>
            <w:tcW w:w="900" w:type="dxa"/>
          </w:tcPr>
          <w:p w14:paraId="355B7341" w14:textId="77777777" w:rsidR="000C47B6" w:rsidRPr="00A60A67" w:rsidRDefault="000C47B6">
            <w:pPr>
              <w:pStyle w:val="Cabealho"/>
              <w:jc w:val="center"/>
              <w:rPr>
                <w:lang w:val="pt-BR"/>
              </w:rPr>
            </w:pPr>
          </w:p>
        </w:tc>
        <w:tc>
          <w:tcPr>
            <w:tcW w:w="1350" w:type="dxa"/>
          </w:tcPr>
          <w:p w14:paraId="1061558A" w14:textId="77777777" w:rsidR="000C47B6" w:rsidRPr="00A60A67" w:rsidRDefault="000C47B6">
            <w:pPr>
              <w:pStyle w:val="Cabealho"/>
              <w:jc w:val="center"/>
              <w:rPr>
                <w:lang w:val="pt-BR"/>
              </w:rPr>
            </w:pPr>
          </w:p>
        </w:tc>
        <w:tc>
          <w:tcPr>
            <w:tcW w:w="4696" w:type="dxa"/>
          </w:tcPr>
          <w:p w14:paraId="011B4935" w14:textId="77777777" w:rsidR="000C47B6" w:rsidRPr="00A60A67" w:rsidRDefault="000C47B6">
            <w:pPr>
              <w:pStyle w:val="Cabealho"/>
              <w:rPr>
                <w:lang w:val="pt-BR"/>
              </w:rPr>
            </w:pPr>
          </w:p>
        </w:tc>
        <w:tc>
          <w:tcPr>
            <w:tcW w:w="2410" w:type="dxa"/>
          </w:tcPr>
          <w:p w14:paraId="0ED420F7" w14:textId="77777777" w:rsidR="000C47B6" w:rsidRPr="00A60A67" w:rsidRDefault="000C47B6">
            <w:pPr>
              <w:pStyle w:val="Cabealho"/>
              <w:rPr>
                <w:lang w:val="pt-BR"/>
              </w:rPr>
            </w:pPr>
          </w:p>
        </w:tc>
      </w:tr>
      <w:tr w:rsidR="000C47B6" w:rsidRPr="00A60A67" w14:paraId="2EEEC0DE" w14:textId="77777777" w:rsidTr="000C47B6">
        <w:trPr>
          <w:cantSplit/>
        </w:trPr>
        <w:tc>
          <w:tcPr>
            <w:tcW w:w="900" w:type="dxa"/>
          </w:tcPr>
          <w:p w14:paraId="008F05FF" w14:textId="77777777" w:rsidR="000C47B6" w:rsidRPr="00A60A67" w:rsidRDefault="000C47B6">
            <w:pPr>
              <w:pStyle w:val="Cabealho"/>
              <w:jc w:val="center"/>
              <w:rPr>
                <w:lang w:val="pt-BR"/>
              </w:rPr>
            </w:pPr>
          </w:p>
        </w:tc>
        <w:tc>
          <w:tcPr>
            <w:tcW w:w="1350" w:type="dxa"/>
          </w:tcPr>
          <w:p w14:paraId="09E5B8B8" w14:textId="77777777" w:rsidR="000C47B6" w:rsidRPr="00A60A67" w:rsidRDefault="000C47B6">
            <w:pPr>
              <w:pStyle w:val="Cabealho"/>
              <w:jc w:val="center"/>
              <w:rPr>
                <w:lang w:val="pt-BR"/>
              </w:rPr>
            </w:pPr>
          </w:p>
        </w:tc>
        <w:tc>
          <w:tcPr>
            <w:tcW w:w="4696" w:type="dxa"/>
          </w:tcPr>
          <w:p w14:paraId="4CEC1D59" w14:textId="77777777" w:rsidR="000C47B6" w:rsidRPr="00A60A67" w:rsidRDefault="000C47B6">
            <w:pPr>
              <w:pStyle w:val="Cabealho"/>
              <w:rPr>
                <w:lang w:val="pt-BR"/>
              </w:rPr>
            </w:pPr>
          </w:p>
        </w:tc>
        <w:tc>
          <w:tcPr>
            <w:tcW w:w="2410" w:type="dxa"/>
          </w:tcPr>
          <w:p w14:paraId="192EAEA5" w14:textId="77777777" w:rsidR="000C47B6" w:rsidRPr="00A60A67" w:rsidRDefault="000C47B6">
            <w:pPr>
              <w:pStyle w:val="Cabealho"/>
              <w:rPr>
                <w:lang w:val="pt-BR"/>
              </w:rPr>
            </w:pPr>
          </w:p>
        </w:tc>
      </w:tr>
      <w:tr w:rsidR="000C47B6" w:rsidRPr="00A60A67" w14:paraId="7302894B" w14:textId="77777777" w:rsidTr="000C47B6">
        <w:trPr>
          <w:cantSplit/>
        </w:trPr>
        <w:tc>
          <w:tcPr>
            <w:tcW w:w="900" w:type="dxa"/>
          </w:tcPr>
          <w:p w14:paraId="1869BEB8" w14:textId="77777777" w:rsidR="000C47B6" w:rsidRPr="00A60A67" w:rsidRDefault="000C47B6">
            <w:pPr>
              <w:pStyle w:val="Cabealho"/>
              <w:jc w:val="center"/>
              <w:rPr>
                <w:lang w:val="pt-BR"/>
              </w:rPr>
            </w:pPr>
          </w:p>
        </w:tc>
        <w:tc>
          <w:tcPr>
            <w:tcW w:w="1350" w:type="dxa"/>
          </w:tcPr>
          <w:p w14:paraId="2BC669EB" w14:textId="77777777" w:rsidR="000C47B6" w:rsidRPr="00A60A67" w:rsidRDefault="000C47B6">
            <w:pPr>
              <w:pStyle w:val="Cabealho"/>
              <w:jc w:val="center"/>
              <w:rPr>
                <w:lang w:val="pt-BR"/>
              </w:rPr>
            </w:pPr>
          </w:p>
        </w:tc>
        <w:tc>
          <w:tcPr>
            <w:tcW w:w="4696" w:type="dxa"/>
          </w:tcPr>
          <w:p w14:paraId="75DA2460" w14:textId="77777777" w:rsidR="000C47B6" w:rsidRPr="00A60A67" w:rsidRDefault="000C47B6">
            <w:pPr>
              <w:pStyle w:val="Cabealho"/>
              <w:rPr>
                <w:lang w:val="pt-BR"/>
              </w:rPr>
            </w:pPr>
          </w:p>
        </w:tc>
        <w:tc>
          <w:tcPr>
            <w:tcW w:w="2410" w:type="dxa"/>
          </w:tcPr>
          <w:p w14:paraId="4CB26611" w14:textId="77777777" w:rsidR="000C47B6" w:rsidRPr="00A60A67" w:rsidRDefault="000C47B6">
            <w:pPr>
              <w:pStyle w:val="Cabealho"/>
              <w:rPr>
                <w:lang w:val="pt-BR"/>
              </w:rPr>
            </w:pPr>
          </w:p>
        </w:tc>
      </w:tr>
      <w:tr w:rsidR="000C47B6" w:rsidRPr="00A60A67" w14:paraId="5A9CE65C" w14:textId="77777777" w:rsidTr="000C47B6">
        <w:trPr>
          <w:cantSplit/>
        </w:trPr>
        <w:tc>
          <w:tcPr>
            <w:tcW w:w="900" w:type="dxa"/>
          </w:tcPr>
          <w:p w14:paraId="4359EA66" w14:textId="77777777" w:rsidR="000C47B6" w:rsidRPr="00A60A67" w:rsidRDefault="000C47B6">
            <w:pPr>
              <w:pStyle w:val="Cabealho"/>
              <w:jc w:val="center"/>
              <w:rPr>
                <w:lang w:val="pt-BR"/>
              </w:rPr>
            </w:pPr>
          </w:p>
        </w:tc>
        <w:tc>
          <w:tcPr>
            <w:tcW w:w="1350" w:type="dxa"/>
          </w:tcPr>
          <w:p w14:paraId="6B82111C" w14:textId="77777777" w:rsidR="000C47B6" w:rsidRPr="00A60A67" w:rsidRDefault="000C47B6">
            <w:pPr>
              <w:pStyle w:val="Cabealho"/>
              <w:jc w:val="center"/>
              <w:rPr>
                <w:lang w:val="pt-BR"/>
              </w:rPr>
            </w:pPr>
          </w:p>
        </w:tc>
        <w:tc>
          <w:tcPr>
            <w:tcW w:w="4696" w:type="dxa"/>
          </w:tcPr>
          <w:p w14:paraId="77D75901" w14:textId="77777777" w:rsidR="000C47B6" w:rsidRPr="00A60A67" w:rsidRDefault="000C47B6">
            <w:pPr>
              <w:pStyle w:val="Cabealho"/>
              <w:rPr>
                <w:lang w:val="pt-BR"/>
              </w:rPr>
            </w:pPr>
          </w:p>
        </w:tc>
        <w:tc>
          <w:tcPr>
            <w:tcW w:w="2410" w:type="dxa"/>
          </w:tcPr>
          <w:p w14:paraId="1B7E62B1" w14:textId="77777777" w:rsidR="000C47B6" w:rsidRPr="00A60A67" w:rsidRDefault="000C47B6">
            <w:pPr>
              <w:pStyle w:val="Cabealho"/>
              <w:rPr>
                <w:lang w:val="pt-BR"/>
              </w:rPr>
            </w:pPr>
          </w:p>
        </w:tc>
      </w:tr>
      <w:tr w:rsidR="000C47B6" w:rsidRPr="00A60A67" w14:paraId="0764F909" w14:textId="77777777" w:rsidTr="000C47B6">
        <w:trPr>
          <w:cantSplit/>
        </w:trPr>
        <w:tc>
          <w:tcPr>
            <w:tcW w:w="900" w:type="dxa"/>
          </w:tcPr>
          <w:p w14:paraId="503E2AE4" w14:textId="77777777" w:rsidR="000C47B6" w:rsidRPr="00A60A67" w:rsidRDefault="000C47B6">
            <w:pPr>
              <w:pStyle w:val="Cabealho"/>
              <w:jc w:val="center"/>
              <w:rPr>
                <w:lang w:val="pt-BR"/>
              </w:rPr>
            </w:pPr>
          </w:p>
        </w:tc>
        <w:tc>
          <w:tcPr>
            <w:tcW w:w="1350" w:type="dxa"/>
          </w:tcPr>
          <w:p w14:paraId="7C005400" w14:textId="77777777" w:rsidR="000C47B6" w:rsidRPr="00A60A67" w:rsidRDefault="000C47B6">
            <w:pPr>
              <w:pStyle w:val="Cabealho"/>
              <w:jc w:val="center"/>
              <w:rPr>
                <w:lang w:val="pt-BR"/>
              </w:rPr>
            </w:pPr>
          </w:p>
        </w:tc>
        <w:tc>
          <w:tcPr>
            <w:tcW w:w="4696" w:type="dxa"/>
          </w:tcPr>
          <w:p w14:paraId="33A388C6" w14:textId="77777777" w:rsidR="000C47B6" w:rsidRPr="00A60A67" w:rsidRDefault="000C47B6">
            <w:pPr>
              <w:pStyle w:val="Cabealho"/>
              <w:rPr>
                <w:lang w:val="pt-BR"/>
              </w:rPr>
            </w:pPr>
          </w:p>
        </w:tc>
        <w:tc>
          <w:tcPr>
            <w:tcW w:w="2410" w:type="dxa"/>
          </w:tcPr>
          <w:p w14:paraId="23C2E8AD" w14:textId="77777777" w:rsidR="000C47B6" w:rsidRPr="00A60A67" w:rsidRDefault="000C47B6">
            <w:pPr>
              <w:pStyle w:val="Cabealho"/>
              <w:rPr>
                <w:lang w:val="pt-BR"/>
              </w:rPr>
            </w:pPr>
          </w:p>
        </w:tc>
      </w:tr>
      <w:tr w:rsidR="000C47B6" w:rsidRPr="00A60A67" w14:paraId="5CE245FB" w14:textId="77777777" w:rsidTr="000C47B6">
        <w:trPr>
          <w:cantSplit/>
        </w:trPr>
        <w:tc>
          <w:tcPr>
            <w:tcW w:w="900" w:type="dxa"/>
          </w:tcPr>
          <w:p w14:paraId="47B28CFC" w14:textId="77777777" w:rsidR="000C47B6" w:rsidRPr="00A60A67" w:rsidRDefault="000C47B6">
            <w:pPr>
              <w:pStyle w:val="Cabealho"/>
              <w:jc w:val="center"/>
              <w:rPr>
                <w:lang w:val="pt-BR"/>
              </w:rPr>
            </w:pPr>
          </w:p>
        </w:tc>
        <w:tc>
          <w:tcPr>
            <w:tcW w:w="1350" w:type="dxa"/>
          </w:tcPr>
          <w:p w14:paraId="27D77AA9" w14:textId="77777777" w:rsidR="000C47B6" w:rsidRPr="00A60A67" w:rsidRDefault="000C47B6">
            <w:pPr>
              <w:pStyle w:val="Cabealho"/>
              <w:jc w:val="center"/>
              <w:rPr>
                <w:lang w:val="pt-BR"/>
              </w:rPr>
            </w:pPr>
          </w:p>
        </w:tc>
        <w:tc>
          <w:tcPr>
            <w:tcW w:w="4696" w:type="dxa"/>
          </w:tcPr>
          <w:p w14:paraId="10897A71" w14:textId="77777777" w:rsidR="000C47B6" w:rsidRPr="00A60A67" w:rsidRDefault="000C47B6">
            <w:pPr>
              <w:pStyle w:val="Cabealho"/>
              <w:rPr>
                <w:lang w:val="pt-BR"/>
              </w:rPr>
            </w:pPr>
          </w:p>
        </w:tc>
        <w:tc>
          <w:tcPr>
            <w:tcW w:w="2410" w:type="dxa"/>
          </w:tcPr>
          <w:p w14:paraId="052AFAC0" w14:textId="77777777" w:rsidR="000C47B6" w:rsidRPr="00A60A67" w:rsidRDefault="000C47B6">
            <w:pPr>
              <w:pStyle w:val="Cabealho"/>
              <w:rPr>
                <w:lang w:val="pt-BR"/>
              </w:rPr>
            </w:pPr>
          </w:p>
        </w:tc>
      </w:tr>
      <w:tr w:rsidR="000C47B6" w:rsidRPr="00A60A67" w14:paraId="07D93004" w14:textId="77777777" w:rsidTr="000C47B6">
        <w:trPr>
          <w:cantSplit/>
        </w:trPr>
        <w:tc>
          <w:tcPr>
            <w:tcW w:w="900" w:type="dxa"/>
          </w:tcPr>
          <w:p w14:paraId="6FA38ACB" w14:textId="77777777" w:rsidR="000C47B6" w:rsidRPr="00A60A67" w:rsidRDefault="000C47B6">
            <w:pPr>
              <w:pStyle w:val="Cabealho"/>
              <w:jc w:val="center"/>
              <w:rPr>
                <w:lang w:val="pt-BR"/>
              </w:rPr>
            </w:pPr>
          </w:p>
        </w:tc>
        <w:tc>
          <w:tcPr>
            <w:tcW w:w="1350" w:type="dxa"/>
          </w:tcPr>
          <w:p w14:paraId="70107B10" w14:textId="77777777" w:rsidR="000C47B6" w:rsidRPr="00A60A67" w:rsidRDefault="000C47B6">
            <w:pPr>
              <w:pStyle w:val="Cabealho"/>
              <w:jc w:val="center"/>
              <w:rPr>
                <w:lang w:val="pt-BR"/>
              </w:rPr>
            </w:pPr>
          </w:p>
        </w:tc>
        <w:tc>
          <w:tcPr>
            <w:tcW w:w="4696" w:type="dxa"/>
          </w:tcPr>
          <w:p w14:paraId="434E159D" w14:textId="77777777" w:rsidR="000C47B6" w:rsidRPr="00A60A67" w:rsidRDefault="000C47B6">
            <w:pPr>
              <w:pStyle w:val="Cabealho"/>
              <w:rPr>
                <w:lang w:val="pt-BR"/>
              </w:rPr>
            </w:pPr>
          </w:p>
        </w:tc>
        <w:tc>
          <w:tcPr>
            <w:tcW w:w="2410" w:type="dxa"/>
          </w:tcPr>
          <w:p w14:paraId="25A00B2B" w14:textId="77777777" w:rsidR="000C47B6" w:rsidRPr="00A60A67" w:rsidRDefault="000C47B6">
            <w:pPr>
              <w:pStyle w:val="Cabealho"/>
              <w:rPr>
                <w:lang w:val="pt-BR"/>
              </w:rPr>
            </w:pPr>
          </w:p>
        </w:tc>
      </w:tr>
      <w:tr w:rsidR="000C47B6" w:rsidRPr="00A60A67" w14:paraId="71664A45" w14:textId="77777777" w:rsidTr="000C47B6">
        <w:trPr>
          <w:cantSplit/>
        </w:trPr>
        <w:tc>
          <w:tcPr>
            <w:tcW w:w="900" w:type="dxa"/>
          </w:tcPr>
          <w:p w14:paraId="3213B031" w14:textId="77777777" w:rsidR="000C47B6" w:rsidRPr="00A60A67" w:rsidRDefault="000C47B6">
            <w:pPr>
              <w:pStyle w:val="Cabealho"/>
              <w:jc w:val="center"/>
              <w:rPr>
                <w:lang w:val="pt-BR"/>
              </w:rPr>
            </w:pPr>
          </w:p>
        </w:tc>
        <w:tc>
          <w:tcPr>
            <w:tcW w:w="1350" w:type="dxa"/>
          </w:tcPr>
          <w:p w14:paraId="385B1E1E" w14:textId="77777777" w:rsidR="000C47B6" w:rsidRPr="00A60A67" w:rsidRDefault="000C47B6">
            <w:pPr>
              <w:pStyle w:val="Cabealho"/>
              <w:jc w:val="center"/>
              <w:rPr>
                <w:lang w:val="pt-BR"/>
              </w:rPr>
            </w:pPr>
          </w:p>
        </w:tc>
        <w:tc>
          <w:tcPr>
            <w:tcW w:w="4696" w:type="dxa"/>
          </w:tcPr>
          <w:p w14:paraId="1A9F4855" w14:textId="77777777" w:rsidR="000C47B6" w:rsidRPr="00A60A67" w:rsidRDefault="000C47B6">
            <w:pPr>
              <w:pStyle w:val="Cabealho"/>
              <w:rPr>
                <w:lang w:val="pt-BR"/>
              </w:rPr>
            </w:pPr>
          </w:p>
        </w:tc>
        <w:tc>
          <w:tcPr>
            <w:tcW w:w="2410" w:type="dxa"/>
          </w:tcPr>
          <w:p w14:paraId="6BA699C7" w14:textId="77777777" w:rsidR="000C47B6" w:rsidRPr="00A60A67" w:rsidRDefault="000C47B6">
            <w:pPr>
              <w:pStyle w:val="Cabealho"/>
              <w:rPr>
                <w:lang w:val="pt-BR"/>
              </w:rPr>
            </w:pPr>
          </w:p>
        </w:tc>
      </w:tr>
    </w:tbl>
    <w:p w14:paraId="7C3C3751" w14:textId="77777777" w:rsidR="00B7181F" w:rsidRPr="00A60A67" w:rsidRDefault="00B7181F">
      <w:pPr>
        <w:jc w:val="center"/>
        <w:rPr>
          <w:lang w:val="pt-BR"/>
        </w:rPr>
      </w:pPr>
    </w:p>
    <w:p w14:paraId="2D23212D" w14:textId="77777777"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14:paraId="37BC93D7" w14:textId="77777777" w:rsidR="00B7181F" w:rsidRPr="00A60A67" w:rsidRDefault="00805172">
      <w:pPr>
        <w:rPr>
          <w:lang w:val="pt-BR"/>
        </w:rPr>
      </w:pPr>
      <w:r w:rsidRPr="00A60A67">
        <w:rPr>
          <w:lang w:val="pt-BR"/>
        </w:rPr>
        <w:t xml:space="preserve"> </w:t>
      </w:r>
    </w:p>
    <w:p w14:paraId="58806670" w14:textId="77777777" w:rsidR="00A60A67" w:rsidRPr="00A60A67" w:rsidRDefault="00805172">
      <w:pPr>
        <w:pStyle w:val="ndice1"/>
        <w:tabs>
          <w:tab w:val="left" w:pos="440"/>
          <w:tab w:val="right" w:leader="dot" w:pos="9019"/>
        </w:tabs>
        <w:rPr>
          <w:rFonts w:asciiTheme="minorHAnsi" w:eastAsiaTheme="minorEastAsia" w:hAnsiTheme="minorHAnsi" w:cstheme="minorBidi"/>
          <w:b w:val="0"/>
          <w:noProof/>
          <w:szCs w:val="22"/>
          <w:lang w:val="pt-BR"/>
        </w:rPr>
      </w:pPr>
      <w:r w:rsidRPr="00A60A67">
        <w:rPr>
          <w:rFonts w:ascii="Times New Roman" w:hAnsi="Times New Roman"/>
          <w:lang w:val="pt-BR"/>
        </w:rPr>
        <w:fldChar w:fldCharType="begin"/>
      </w:r>
      <w:r w:rsidRPr="00A60A67">
        <w:rPr>
          <w:rFonts w:ascii="Times New Roman" w:hAnsi="Times New Roman"/>
          <w:lang w:val="pt-BR"/>
        </w:rPr>
        <w:instrText xml:space="preserve"> TOC \o "1-4" \h \z </w:instrText>
      </w:r>
      <w:r w:rsidRPr="00A60A67">
        <w:rPr>
          <w:rFonts w:ascii="Times New Roman" w:hAnsi="Times New Roman"/>
          <w:lang w:val="pt-BR"/>
        </w:rPr>
        <w:fldChar w:fldCharType="separate"/>
      </w:r>
      <w:hyperlink w:anchor="_Toc271386867" w:history="1">
        <w:r w:rsidR="00A60A67" w:rsidRPr="00A60A67">
          <w:rPr>
            <w:rStyle w:val="Hiperligao"/>
            <w:noProof/>
            <w:lang w:val="pt-BR"/>
          </w:rPr>
          <w:t>1.</w:t>
        </w:r>
        <w:r w:rsidR="00A60A67" w:rsidRPr="00A60A67">
          <w:rPr>
            <w:rFonts w:asciiTheme="minorHAnsi" w:eastAsiaTheme="minorEastAsia" w:hAnsiTheme="minorHAnsi" w:cstheme="minorBidi"/>
            <w:b w:val="0"/>
            <w:noProof/>
            <w:szCs w:val="22"/>
            <w:lang w:val="pt-BR"/>
          </w:rPr>
          <w:tab/>
        </w:r>
        <w:r w:rsidR="00A60A67" w:rsidRPr="00A60A67">
          <w:rPr>
            <w:rStyle w:val="Hiperligao"/>
            <w:noProof/>
            <w:lang w:val="pt-BR"/>
          </w:rPr>
          <w:t>Introdução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50E6AD87" w14:textId="77777777" w:rsidR="00A60A67" w:rsidRPr="00A60A67" w:rsidRDefault="00D21476">
      <w:pPr>
        <w:pStyle w:val="ndice2"/>
        <w:tabs>
          <w:tab w:val="left" w:pos="880"/>
          <w:tab w:val="right" w:leader="dot" w:pos="9019"/>
        </w:tabs>
        <w:rPr>
          <w:rFonts w:asciiTheme="minorHAnsi" w:eastAsiaTheme="minorEastAsia" w:hAnsiTheme="minorHAnsi" w:cstheme="minorBidi"/>
          <w:noProof/>
          <w:sz w:val="22"/>
          <w:szCs w:val="22"/>
          <w:lang w:val="pt-BR"/>
        </w:rPr>
      </w:pPr>
      <w:hyperlink w:anchor="_Toc271386868" w:history="1">
        <w:r w:rsidR="00A60A67" w:rsidRPr="00A60A67">
          <w:rPr>
            <w:rStyle w:val="Hiperligao"/>
            <w:noProof/>
            <w:lang w:val="pt-BR"/>
          </w:rPr>
          <w:t>1.1.</w:t>
        </w:r>
        <w:r w:rsidR="00A60A67" w:rsidRPr="00A60A67">
          <w:rPr>
            <w:rFonts w:asciiTheme="minorHAnsi" w:eastAsiaTheme="minorEastAsia" w:hAnsiTheme="minorHAnsi" w:cstheme="minorBidi"/>
            <w:noProof/>
            <w:sz w:val="22"/>
            <w:szCs w:val="22"/>
            <w:lang w:val="pt-BR"/>
          </w:rPr>
          <w:tab/>
        </w:r>
        <w:r w:rsidR="00A60A67" w:rsidRPr="00A60A67">
          <w:rPr>
            <w:rStyle w:val="Hiperligao"/>
            <w:noProof/>
            <w:lang w:val="pt-BR"/>
          </w:rPr>
          <w:t>Objetivo do Documento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3C9C01E3" w14:textId="77777777" w:rsidR="00A60A67" w:rsidRPr="00A60A67" w:rsidRDefault="00D21476">
      <w:pPr>
        <w:pStyle w:val="ndice2"/>
        <w:tabs>
          <w:tab w:val="left" w:pos="880"/>
          <w:tab w:val="right" w:leader="dot" w:pos="9019"/>
        </w:tabs>
        <w:rPr>
          <w:rFonts w:asciiTheme="minorHAnsi" w:eastAsiaTheme="minorEastAsia" w:hAnsiTheme="minorHAnsi" w:cstheme="minorBidi"/>
          <w:noProof/>
          <w:sz w:val="22"/>
          <w:szCs w:val="22"/>
          <w:lang w:val="pt-BR"/>
        </w:rPr>
      </w:pPr>
      <w:hyperlink w:anchor="_Toc271386869" w:history="1">
        <w:r w:rsidR="00A60A67" w:rsidRPr="00A60A67">
          <w:rPr>
            <w:rStyle w:val="Hiperligao"/>
            <w:noProof/>
            <w:lang w:val="pt-BR"/>
          </w:rPr>
          <w:t>1.2.</w:t>
        </w:r>
        <w:r w:rsidR="00A60A67" w:rsidRPr="00A60A67">
          <w:rPr>
            <w:rFonts w:asciiTheme="minorHAnsi" w:eastAsiaTheme="minorEastAsia" w:hAnsiTheme="minorHAnsi" w:cstheme="minorBidi"/>
            <w:noProof/>
            <w:sz w:val="22"/>
            <w:szCs w:val="22"/>
            <w:lang w:val="pt-BR"/>
          </w:rPr>
          <w:tab/>
        </w:r>
        <w:r w:rsidR="00A60A67" w:rsidRPr="00A60A67">
          <w:rPr>
            <w:rStyle w:val="Hiperligao"/>
            <w:noProof/>
            <w:lang w:val="pt-BR"/>
          </w:rPr>
          <w:t>Objetivos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801463E" w14:textId="77777777" w:rsidR="00A60A67" w:rsidRPr="00A60A67" w:rsidRDefault="00D21476">
      <w:pPr>
        <w:pStyle w:val="ndice2"/>
        <w:tabs>
          <w:tab w:val="left" w:pos="880"/>
          <w:tab w:val="right" w:leader="dot" w:pos="9019"/>
        </w:tabs>
        <w:rPr>
          <w:rFonts w:asciiTheme="minorHAnsi" w:eastAsiaTheme="minorEastAsia" w:hAnsiTheme="minorHAnsi" w:cstheme="minorBidi"/>
          <w:noProof/>
          <w:sz w:val="22"/>
          <w:szCs w:val="22"/>
          <w:lang w:val="pt-BR"/>
        </w:rPr>
      </w:pPr>
      <w:hyperlink w:anchor="_Toc271386870" w:history="1">
        <w:r w:rsidR="00A60A67" w:rsidRPr="00A60A67">
          <w:rPr>
            <w:rStyle w:val="Hiperligao"/>
            <w:noProof/>
            <w:lang w:val="pt-BR"/>
          </w:rPr>
          <w:t>1.3.</w:t>
        </w:r>
        <w:r w:rsidR="00A60A67" w:rsidRPr="00A60A67">
          <w:rPr>
            <w:rFonts w:asciiTheme="minorHAnsi" w:eastAsiaTheme="minorEastAsia" w:hAnsiTheme="minorHAnsi" w:cstheme="minorBidi"/>
            <w:noProof/>
            <w:sz w:val="22"/>
            <w:szCs w:val="22"/>
            <w:lang w:val="pt-BR"/>
          </w:rPr>
          <w:tab/>
        </w:r>
        <w:r w:rsidR="00A60A67" w:rsidRPr="00A60A67">
          <w:rPr>
            <w:rStyle w:val="Hiperligao"/>
            <w:noProof/>
            <w:lang w:val="pt-BR"/>
          </w:rPr>
          <w:t>Escopo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3F09E20" w14:textId="77777777" w:rsidR="00A60A67" w:rsidRPr="00A60A67" w:rsidRDefault="00D21476">
      <w:pPr>
        <w:pStyle w:val="ndice2"/>
        <w:tabs>
          <w:tab w:val="left" w:pos="880"/>
          <w:tab w:val="right" w:leader="dot" w:pos="9019"/>
        </w:tabs>
        <w:rPr>
          <w:rFonts w:asciiTheme="minorHAnsi" w:eastAsiaTheme="minorEastAsia" w:hAnsiTheme="minorHAnsi" w:cstheme="minorBidi"/>
          <w:noProof/>
          <w:sz w:val="22"/>
          <w:szCs w:val="22"/>
          <w:lang w:val="pt-BR"/>
        </w:rPr>
      </w:pPr>
      <w:hyperlink w:anchor="_Toc271386871" w:history="1">
        <w:r w:rsidR="00A60A67" w:rsidRPr="00A60A67">
          <w:rPr>
            <w:rStyle w:val="Hiperligao"/>
            <w:noProof/>
            <w:lang w:val="pt-BR"/>
          </w:rPr>
          <w:t>1.4.</w:t>
        </w:r>
        <w:r w:rsidR="00A60A67" w:rsidRPr="00A60A67">
          <w:rPr>
            <w:rFonts w:asciiTheme="minorHAnsi" w:eastAsiaTheme="minorEastAsia" w:hAnsiTheme="minorHAnsi" w:cstheme="minorBidi"/>
            <w:noProof/>
            <w:sz w:val="22"/>
            <w:szCs w:val="22"/>
            <w:lang w:val="pt-BR"/>
          </w:rPr>
          <w:tab/>
        </w:r>
        <w:r w:rsidR="00A60A67" w:rsidRPr="00A60A67">
          <w:rPr>
            <w:rStyle w:val="Hiperligao"/>
            <w:noProof/>
            <w:lang w:val="pt-BR"/>
          </w:rPr>
          <w:t>Referências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0EF1726" w14:textId="77777777" w:rsidR="00A60A67" w:rsidRPr="00A60A67" w:rsidRDefault="00D21476">
      <w:pPr>
        <w:pStyle w:val="ndice1"/>
        <w:tabs>
          <w:tab w:val="left" w:pos="440"/>
          <w:tab w:val="right" w:leader="dot" w:pos="9019"/>
        </w:tabs>
        <w:rPr>
          <w:rFonts w:asciiTheme="minorHAnsi" w:eastAsiaTheme="minorEastAsia" w:hAnsiTheme="minorHAnsi" w:cstheme="minorBidi"/>
          <w:b w:val="0"/>
          <w:noProof/>
          <w:szCs w:val="22"/>
          <w:lang w:val="pt-BR"/>
        </w:rPr>
      </w:pPr>
      <w:hyperlink w:anchor="_Toc271386872" w:history="1">
        <w:r w:rsidR="00A60A67" w:rsidRPr="00A60A67">
          <w:rPr>
            <w:rStyle w:val="Hiperligao"/>
            <w:noProof/>
            <w:lang w:val="pt-BR"/>
          </w:rPr>
          <w:t>2.</w:t>
        </w:r>
        <w:r w:rsidR="00A60A67" w:rsidRPr="00A60A67">
          <w:rPr>
            <w:rFonts w:asciiTheme="minorHAnsi" w:eastAsiaTheme="minorEastAsia" w:hAnsiTheme="minorHAnsi" w:cstheme="minorBidi"/>
            <w:b w:val="0"/>
            <w:noProof/>
            <w:szCs w:val="22"/>
            <w:lang w:val="pt-BR"/>
          </w:rPr>
          <w:tab/>
        </w:r>
        <w:r w:rsidR="00A60A67" w:rsidRPr="00A60A67">
          <w:rPr>
            <w:rStyle w:val="Hiperligao"/>
            <w:noProof/>
            <w:lang w:val="pt-BR"/>
          </w:rPr>
          <w:t>Partes Envolvidas e Usuários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F5811CE" w14:textId="77777777" w:rsidR="00A60A67" w:rsidRPr="00A60A67" w:rsidRDefault="00D21476">
      <w:pPr>
        <w:pStyle w:val="ndice1"/>
        <w:tabs>
          <w:tab w:val="left" w:pos="440"/>
          <w:tab w:val="right" w:leader="dot" w:pos="9019"/>
        </w:tabs>
        <w:rPr>
          <w:rFonts w:asciiTheme="minorHAnsi" w:eastAsiaTheme="minorEastAsia" w:hAnsiTheme="minorHAnsi" w:cstheme="minorBidi"/>
          <w:b w:val="0"/>
          <w:noProof/>
          <w:szCs w:val="22"/>
          <w:lang w:val="pt-BR"/>
        </w:rPr>
      </w:pPr>
      <w:hyperlink w:anchor="_Toc271386873" w:history="1">
        <w:r w:rsidR="00A60A67" w:rsidRPr="00A60A67">
          <w:rPr>
            <w:rStyle w:val="Hiperligao"/>
            <w:noProof/>
            <w:lang w:val="pt-BR"/>
          </w:rPr>
          <w:t>3.</w:t>
        </w:r>
        <w:r w:rsidR="00A60A67" w:rsidRPr="00A60A67">
          <w:rPr>
            <w:rFonts w:asciiTheme="minorHAnsi" w:eastAsiaTheme="minorEastAsia" w:hAnsiTheme="minorHAnsi" w:cstheme="minorBidi"/>
            <w:b w:val="0"/>
            <w:noProof/>
            <w:szCs w:val="22"/>
            <w:lang w:val="pt-BR"/>
          </w:rPr>
          <w:tab/>
        </w:r>
        <w:r w:rsidR="00A60A67" w:rsidRPr="00A60A67">
          <w:rPr>
            <w:rStyle w:val="Hiperligao"/>
            <w:noProof/>
            <w:lang w:val="pt-BR"/>
          </w:rPr>
          <w:t>Visão Geral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0AFCF33" w14:textId="77777777" w:rsidR="00A60A67" w:rsidRPr="00A60A67" w:rsidRDefault="00D21476">
      <w:pPr>
        <w:pStyle w:val="ndice2"/>
        <w:tabs>
          <w:tab w:val="left" w:pos="880"/>
          <w:tab w:val="right" w:leader="dot" w:pos="9019"/>
        </w:tabs>
        <w:rPr>
          <w:rFonts w:asciiTheme="minorHAnsi" w:eastAsiaTheme="minorEastAsia" w:hAnsiTheme="minorHAnsi" w:cstheme="minorBidi"/>
          <w:noProof/>
          <w:sz w:val="22"/>
          <w:szCs w:val="22"/>
          <w:lang w:val="pt-BR"/>
        </w:rPr>
      </w:pPr>
      <w:hyperlink w:anchor="_Toc271386874" w:history="1">
        <w:r w:rsidR="00A60A67" w:rsidRPr="00A60A67">
          <w:rPr>
            <w:rStyle w:val="Hiperligao"/>
            <w:noProof/>
            <w:lang w:val="pt-BR"/>
          </w:rPr>
          <w:t>3.1.</w:t>
        </w:r>
        <w:r w:rsidR="00A60A67" w:rsidRPr="00A60A67">
          <w:rPr>
            <w:rFonts w:asciiTheme="minorHAnsi" w:eastAsiaTheme="minorEastAsia" w:hAnsiTheme="minorHAnsi" w:cstheme="minorBidi"/>
            <w:noProof/>
            <w:sz w:val="22"/>
            <w:szCs w:val="22"/>
            <w:lang w:val="pt-BR"/>
          </w:rPr>
          <w:tab/>
        </w:r>
        <w:r w:rsidR="00A60A67" w:rsidRPr="00A60A67">
          <w:rPr>
            <w:rStyle w:val="Hiperligao"/>
            <w:noProof/>
            <w:lang w:val="pt-BR"/>
          </w:rPr>
          <w:t>Visão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3AC9651" w14:textId="77777777" w:rsidR="00A60A67" w:rsidRPr="00A60A67" w:rsidRDefault="00D21476">
      <w:pPr>
        <w:pStyle w:val="ndice2"/>
        <w:tabs>
          <w:tab w:val="left" w:pos="880"/>
          <w:tab w:val="right" w:leader="dot" w:pos="9019"/>
        </w:tabs>
        <w:rPr>
          <w:rFonts w:asciiTheme="minorHAnsi" w:eastAsiaTheme="minorEastAsia" w:hAnsiTheme="minorHAnsi" w:cstheme="minorBidi"/>
          <w:noProof/>
          <w:sz w:val="22"/>
          <w:szCs w:val="22"/>
          <w:lang w:val="pt-BR"/>
        </w:rPr>
      </w:pPr>
      <w:hyperlink w:anchor="_Toc271386875" w:history="1">
        <w:r w:rsidR="00A60A67" w:rsidRPr="00A60A67">
          <w:rPr>
            <w:rStyle w:val="Hiperligao"/>
            <w:noProof/>
            <w:lang w:val="pt-BR"/>
          </w:rPr>
          <w:t>3.2.</w:t>
        </w:r>
        <w:r w:rsidR="00A60A67" w:rsidRPr="00A60A67">
          <w:rPr>
            <w:rFonts w:asciiTheme="minorHAnsi" w:eastAsiaTheme="minorEastAsia" w:hAnsiTheme="minorHAnsi" w:cstheme="minorBidi"/>
            <w:noProof/>
            <w:sz w:val="22"/>
            <w:szCs w:val="22"/>
            <w:lang w:val="pt-BR"/>
          </w:rPr>
          <w:tab/>
        </w:r>
        <w:r w:rsidR="00A60A67" w:rsidRPr="00A60A67">
          <w:rPr>
            <w:rStyle w:val="Hiperligao"/>
            <w:noProof/>
            <w:lang w:val="pt-BR"/>
          </w:rPr>
          <w:t>Visão Gráfica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F0F8382" w14:textId="77777777" w:rsidR="00A60A67" w:rsidRPr="00A60A67" w:rsidRDefault="00D21476">
      <w:pPr>
        <w:pStyle w:val="ndice2"/>
        <w:tabs>
          <w:tab w:val="left" w:pos="880"/>
          <w:tab w:val="right" w:leader="dot" w:pos="9019"/>
        </w:tabs>
        <w:rPr>
          <w:rFonts w:asciiTheme="minorHAnsi" w:eastAsiaTheme="minorEastAsia" w:hAnsiTheme="minorHAnsi" w:cstheme="minorBidi"/>
          <w:noProof/>
          <w:sz w:val="22"/>
          <w:szCs w:val="22"/>
          <w:lang w:val="pt-BR"/>
        </w:rPr>
      </w:pPr>
      <w:hyperlink w:anchor="_Toc271386876" w:history="1">
        <w:r w:rsidR="00A60A67" w:rsidRPr="00A60A67">
          <w:rPr>
            <w:rStyle w:val="Hiperligao"/>
            <w:noProof/>
            <w:lang w:val="pt-BR"/>
          </w:rPr>
          <w:t>3.3.</w:t>
        </w:r>
        <w:r w:rsidR="00A60A67" w:rsidRPr="00A60A67">
          <w:rPr>
            <w:rFonts w:asciiTheme="minorHAnsi" w:eastAsiaTheme="minorEastAsia" w:hAnsiTheme="minorHAnsi" w:cstheme="minorBidi"/>
            <w:noProof/>
            <w:sz w:val="22"/>
            <w:szCs w:val="22"/>
            <w:lang w:val="pt-BR"/>
          </w:rPr>
          <w:tab/>
        </w:r>
        <w:r w:rsidR="00A60A67" w:rsidRPr="00A60A67">
          <w:rPr>
            <w:rStyle w:val="Hiperligao"/>
            <w:noProof/>
            <w:lang w:val="pt-BR"/>
          </w:rPr>
          <w:t>Funcionalidades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_Toc271386876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134E327" w14:textId="77777777" w:rsidR="00A60A67" w:rsidRPr="00A60A67" w:rsidRDefault="00D21476">
      <w:pPr>
        <w:pStyle w:val="ndice2"/>
        <w:tabs>
          <w:tab w:val="left" w:pos="880"/>
          <w:tab w:val="right" w:leader="dot" w:pos="9019"/>
        </w:tabs>
        <w:rPr>
          <w:rFonts w:asciiTheme="minorHAnsi" w:eastAsiaTheme="minorEastAsia" w:hAnsiTheme="minorHAnsi" w:cstheme="minorBidi"/>
          <w:noProof/>
          <w:sz w:val="22"/>
          <w:szCs w:val="22"/>
          <w:lang w:val="pt-BR"/>
        </w:rPr>
      </w:pPr>
      <w:hyperlink w:anchor="_Toc271386877" w:history="1">
        <w:r w:rsidR="00A60A67" w:rsidRPr="00A60A67">
          <w:rPr>
            <w:rStyle w:val="Hiperligao"/>
            <w:noProof/>
            <w:lang w:val="pt-BR"/>
          </w:rPr>
          <w:t>3.4.</w:t>
        </w:r>
        <w:r w:rsidR="00A60A67" w:rsidRPr="00A60A67">
          <w:rPr>
            <w:rFonts w:asciiTheme="minorHAnsi" w:eastAsiaTheme="minorEastAsia" w:hAnsiTheme="minorHAnsi" w:cstheme="minorBidi"/>
            <w:noProof/>
            <w:sz w:val="22"/>
            <w:szCs w:val="22"/>
            <w:lang w:val="pt-BR"/>
          </w:rPr>
          <w:tab/>
        </w:r>
        <w:r w:rsidR="00A60A67" w:rsidRPr="00A60A67">
          <w:rPr>
            <w:rStyle w:val="Hiperligao"/>
            <w:noProof/>
            <w:lang w:val="pt-BR"/>
          </w:rPr>
          <w:t>Premissas e Restrições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04FB093E" w14:textId="77777777" w:rsidR="00A60A67" w:rsidRPr="00A60A67" w:rsidRDefault="00D21476">
      <w:pPr>
        <w:pStyle w:val="ndice3"/>
        <w:tabs>
          <w:tab w:val="left" w:pos="1320"/>
          <w:tab w:val="right" w:leader="dot" w:pos="9019"/>
        </w:tabs>
        <w:rPr>
          <w:rFonts w:asciiTheme="minorHAnsi" w:eastAsiaTheme="minorEastAsia" w:hAnsiTheme="minorHAnsi" w:cstheme="minorBidi"/>
          <w:noProof/>
          <w:sz w:val="22"/>
          <w:szCs w:val="22"/>
          <w:lang w:val="pt-BR"/>
        </w:rPr>
      </w:pPr>
      <w:hyperlink w:anchor="_Toc271386878" w:history="1">
        <w:r w:rsidR="00A60A67" w:rsidRPr="00A60A67">
          <w:rPr>
            <w:rStyle w:val="Hiperligao"/>
            <w:b/>
            <w:bCs/>
            <w:noProof/>
            <w:lang w:val="pt-BR"/>
          </w:rPr>
          <w:t>3.4.1.</w:t>
        </w:r>
        <w:r w:rsidR="00A60A67" w:rsidRPr="00A60A67">
          <w:rPr>
            <w:rFonts w:asciiTheme="minorHAnsi" w:eastAsiaTheme="minorEastAsia" w:hAnsiTheme="minorHAnsi" w:cstheme="minorBidi"/>
            <w:noProof/>
            <w:sz w:val="22"/>
            <w:szCs w:val="22"/>
            <w:lang w:val="pt-BR"/>
          </w:rPr>
          <w:tab/>
        </w:r>
        <w:r w:rsidR="00A60A67" w:rsidRPr="00A60A67">
          <w:rPr>
            <w:rStyle w:val="Hiperligao"/>
            <w:b/>
            <w:bCs/>
            <w:noProof/>
            <w:lang w:val="pt-BR"/>
          </w:rPr>
          <w:t>Recursos e Prazos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D9E3A3C" w14:textId="77777777" w:rsidR="00A60A67" w:rsidRPr="00A60A67" w:rsidRDefault="00D21476">
      <w:pPr>
        <w:pStyle w:val="ndice3"/>
        <w:tabs>
          <w:tab w:val="left" w:pos="1320"/>
          <w:tab w:val="right" w:leader="dot" w:pos="9019"/>
        </w:tabs>
        <w:rPr>
          <w:rFonts w:asciiTheme="minorHAnsi" w:eastAsiaTheme="minorEastAsia" w:hAnsiTheme="minorHAnsi" w:cstheme="minorBidi"/>
          <w:noProof/>
          <w:sz w:val="22"/>
          <w:szCs w:val="22"/>
          <w:lang w:val="pt-BR"/>
        </w:rPr>
      </w:pPr>
      <w:hyperlink w:anchor="_Toc271386879" w:history="1">
        <w:r w:rsidR="00A60A67" w:rsidRPr="00A60A67">
          <w:rPr>
            <w:rStyle w:val="Hiperligao"/>
            <w:b/>
            <w:bCs/>
            <w:noProof/>
            <w:lang w:val="pt-BR"/>
          </w:rPr>
          <w:t>3.4.2.</w:t>
        </w:r>
        <w:r w:rsidR="00A60A67" w:rsidRPr="00A60A67">
          <w:rPr>
            <w:rFonts w:asciiTheme="minorHAnsi" w:eastAsiaTheme="minorEastAsia" w:hAnsiTheme="minorHAnsi" w:cstheme="minorBidi"/>
            <w:noProof/>
            <w:sz w:val="22"/>
            <w:szCs w:val="22"/>
            <w:lang w:val="pt-BR"/>
          </w:rPr>
          <w:tab/>
        </w:r>
        <w:r w:rsidR="00A60A67" w:rsidRPr="00A60A67">
          <w:rPr>
            <w:rStyle w:val="Hiperligao"/>
            <w:b/>
            <w:bCs/>
            <w:noProof/>
            <w:lang w:val="pt-BR"/>
          </w:rPr>
          <w:t>Legal</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A2CD7CE" w14:textId="77777777" w:rsidR="00A60A67" w:rsidRPr="00A60A67" w:rsidRDefault="00D21476">
      <w:pPr>
        <w:pStyle w:val="ndice3"/>
        <w:tabs>
          <w:tab w:val="left" w:pos="1320"/>
          <w:tab w:val="right" w:leader="dot" w:pos="9019"/>
        </w:tabs>
        <w:rPr>
          <w:rFonts w:asciiTheme="minorHAnsi" w:eastAsiaTheme="minorEastAsia" w:hAnsiTheme="minorHAnsi" w:cstheme="minorBidi"/>
          <w:noProof/>
          <w:sz w:val="22"/>
          <w:szCs w:val="22"/>
          <w:lang w:val="pt-BR"/>
        </w:rPr>
      </w:pPr>
      <w:hyperlink w:anchor="_Toc271386880" w:history="1">
        <w:r w:rsidR="00A60A67" w:rsidRPr="00A60A67">
          <w:rPr>
            <w:rStyle w:val="Hiperligao"/>
            <w:b/>
            <w:bCs/>
            <w:noProof/>
            <w:lang w:val="pt-BR"/>
          </w:rPr>
          <w:t>3.4.3.</w:t>
        </w:r>
        <w:r w:rsidR="00A60A67" w:rsidRPr="00A60A67">
          <w:rPr>
            <w:rFonts w:asciiTheme="minorHAnsi" w:eastAsiaTheme="minorEastAsia" w:hAnsiTheme="minorHAnsi" w:cstheme="minorBidi"/>
            <w:noProof/>
            <w:sz w:val="22"/>
            <w:szCs w:val="22"/>
            <w:lang w:val="pt-BR"/>
          </w:rPr>
          <w:tab/>
        </w:r>
        <w:r w:rsidR="00A60A67" w:rsidRPr="00A60A67">
          <w:rPr>
            <w:rStyle w:val="Hiperligao"/>
            <w:b/>
            <w:bCs/>
            <w:noProof/>
            <w:lang w:val="pt-BR"/>
          </w:rPr>
          <w:t>Usabilidade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5FC2AB" w14:textId="77777777" w:rsidR="00A60A67" w:rsidRPr="00A60A67" w:rsidRDefault="00D21476">
      <w:pPr>
        <w:pStyle w:val="ndice3"/>
        <w:tabs>
          <w:tab w:val="left" w:pos="1320"/>
          <w:tab w:val="right" w:leader="dot" w:pos="9019"/>
        </w:tabs>
        <w:rPr>
          <w:rFonts w:asciiTheme="minorHAnsi" w:eastAsiaTheme="minorEastAsia" w:hAnsiTheme="minorHAnsi" w:cstheme="minorBidi"/>
          <w:noProof/>
          <w:sz w:val="22"/>
          <w:szCs w:val="22"/>
          <w:lang w:val="pt-BR"/>
        </w:rPr>
      </w:pPr>
      <w:hyperlink w:anchor="_Toc271386881" w:history="1">
        <w:r w:rsidR="00A60A67" w:rsidRPr="00A60A67">
          <w:rPr>
            <w:rStyle w:val="Hiperligao"/>
            <w:b/>
            <w:bCs/>
            <w:noProof/>
            <w:lang w:val="pt-BR"/>
          </w:rPr>
          <w:t>3.4.4.</w:t>
        </w:r>
        <w:r w:rsidR="00A60A67" w:rsidRPr="00A60A67">
          <w:rPr>
            <w:rFonts w:asciiTheme="minorHAnsi" w:eastAsiaTheme="minorEastAsia" w:hAnsiTheme="minorHAnsi" w:cstheme="minorBidi"/>
            <w:noProof/>
            <w:sz w:val="22"/>
            <w:szCs w:val="22"/>
            <w:lang w:val="pt-BR"/>
          </w:rPr>
          <w:tab/>
        </w:r>
        <w:r w:rsidR="00A60A67" w:rsidRPr="00A60A67">
          <w:rPr>
            <w:rStyle w:val="Hiperligao"/>
            <w:b/>
            <w:bCs/>
            <w:noProof/>
            <w:lang w:val="pt-BR"/>
          </w:rPr>
          <w:t>Confiabilidade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BBE2E1" w14:textId="77777777" w:rsidR="00A60A67" w:rsidRPr="00A60A67" w:rsidRDefault="00D21476">
      <w:pPr>
        <w:pStyle w:val="ndice3"/>
        <w:tabs>
          <w:tab w:val="left" w:pos="1320"/>
          <w:tab w:val="right" w:leader="dot" w:pos="9019"/>
        </w:tabs>
        <w:rPr>
          <w:rFonts w:asciiTheme="minorHAnsi" w:eastAsiaTheme="minorEastAsia" w:hAnsiTheme="minorHAnsi" w:cstheme="minorBidi"/>
          <w:noProof/>
          <w:sz w:val="22"/>
          <w:szCs w:val="22"/>
          <w:lang w:val="pt-BR"/>
        </w:rPr>
      </w:pPr>
      <w:hyperlink w:anchor="_Toc271386882" w:history="1">
        <w:r w:rsidR="00A60A67" w:rsidRPr="00A60A67">
          <w:rPr>
            <w:rStyle w:val="Hiperligao"/>
            <w:b/>
            <w:bCs/>
            <w:noProof/>
            <w:lang w:val="pt-BR"/>
          </w:rPr>
          <w:t>3.4.5.</w:t>
        </w:r>
        <w:r w:rsidR="00A60A67" w:rsidRPr="00A60A67">
          <w:rPr>
            <w:rFonts w:asciiTheme="minorHAnsi" w:eastAsiaTheme="minorEastAsia" w:hAnsiTheme="minorHAnsi" w:cstheme="minorBidi"/>
            <w:noProof/>
            <w:sz w:val="22"/>
            <w:szCs w:val="22"/>
            <w:lang w:val="pt-BR"/>
          </w:rPr>
          <w:tab/>
        </w:r>
        <w:r w:rsidR="00A60A67" w:rsidRPr="00A60A67">
          <w:rPr>
            <w:rStyle w:val="Hiperligao"/>
            <w:b/>
            <w:bCs/>
            <w:noProof/>
            <w:lang w:val="pt-BR"/>
          </w:rPr>
          <w:t>Desempenho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63FB9386" w14:textId="77777777" w:rsidR="00A60A67" w:rsidRPr="00A60A67" w:rsidRDefault="00D21476">
      <w:pPr>
        <w:pStyle w:val="ndice3"/>
        <w:tabs>
          <w:tab w:val="left" w:pos="1320"/>
          <w:tab w:val="right" w:leader="dot" w:pos="9019"/>
        </w:tabs>
        <w:rPr>
          <w:rFonts w:asciiTheme="minorHAnsi" w:eastAsiaTheme="minorEastAsia" w:hAnsiTheme="minorHAnsi" w:cstheme="minorBidi"/>
          <w:noProof/>
          <w:sz w:val="22"/>
          <w:szCs w:val="22"/>
          <w:lang w:val="pt-BR"/>
        </w:rPr>
      </w:pPr>
      <w:hyperlink w:anchor="_Toc271386883" w:history="1">
        <w:r w:rsidR="00A60A67" w:rsidRPr="00A60A67">
          <w:rPr>
            <w:rStyle w:val="Hiperligao"/>
            <w:b/>
            <w:bCs/>
            <w:noProof/>
            <w:lang w:val="pt-BR"/>
          </w:rPr>
          <w:t>3.4.6.</w:t>
        </w:r>
        <w:r w:rsidR="00A60A67" w:rsidRPr="00A60A67">
          <w:rPr>
            <w:rFonts w:asciiTheme="minorHAnsi" w:eastAsiaTheme="minorEastAsia" w:hAnsiTheme="minorHAnsi" w:cstheme="minorBidi"/>
            <w:noProof/>
            <w:sz w:val="22"/>
            <w:szCs w:val="22"/>
            <w:lang w:val="pt-BR"/>
          </w:rPr>
          <w:tab/>
        </w:r>
        <w:r w:rsidR="00A60A67" w:rsidRPr="00A60A67">
          <w:rPr>
            <w:rStyle w:val="Hiperligao"/>
            <w:b/>
            <w:bCs/>
            <w:noProof/>
            <w:lang w:val="pt-BR"/>
          </w:rPr>
          <w:t>Requisitos de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5767F3" w14:textId="77777777" w:rsidR="00A60A67" w:rsidRPr="00A60A67" w:rsidRDefault="00D21476">
      <w:pPr>
        <w:pStyle w:val="ndice3"/>
        <w:tabs>
          <w:tab w:val="left" w:pos="1320"/>
          <w:tab w:val="right" w:leader="dot" w:pos="9019"/>
        </w:tabs>
        <w:rPr>
          <w:rFonts w:asciiTheme="minorHAnsi" w:eastAsiaTheme="minorEastAsia" w:hAnsiTheme="minorHAnsi" w:cstheme="minorBidi"/>
          <w:noProof/>
          <w:sz w:val="22"/>
          <w:szCs w:val="22"/>
          <w:lang w:val="pt-BR"/>
        </w:rPr>
      </w:pPr>
      <w:hyperlink w:anchor="_Toc271386884" w:history="1">
        <w:r w:rsidR="00A60A67" w:rsidRPr="00A60A67">
          <w:rPr>
            <w:rStyle w:val="Hiperligao"/>
            <w:b/>
            <w:bCs/>
            <w:noProof/>
            <w:lang w:val="pt-BR"/>
          </w:rPr>
          <w:t>3.4.7.</w:t>
        </w:r>
        <w:r w:rsidR="00A60A67" w:rsidRPr="00A60A67">
          <w:rPr>
            <w:rFonts w:asciiTheme="minorHAnsi" w:eastAsiaTheme="minorEastAsia" w:hAnsiTheme="minorHAnsi" w:cstheme="minorBidi"/>
            <w:noProof/>
            <w:sz w:val="22"/>
            <w:szCs w:val="22"/>
            <w:lang w:val="pt-BR"/>
          </w:rPr>
          <w:tab/>
        </w:r>
        <w:r w:rsidR="00A60A67" w:rsidRPr="00A60A67">
          <w:rPr>
            <w:rStyle w:val="Hiperligao"/>
            <w:b/>
            <w:bCs/>
            <w:noProof/>
            <w:lang w:val="pt-BR"/>
          </w:rPr>
          <w:t>Componentes de Terceiros (COTS)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3BC12D" w14:textId="77777777" w:rsidR="00A60A67" w:rsidRPr="00A60A67" w:rsidRDefault="00D21476">
      <w:pPr>
        <w:pStyle w:val="ndice2"/>
        <w:tabs>
          <w:tab w:val="left" w:pos="880"/>
          <w:tab w:val="right" w:leader="dot" w:pos="9019"/>
        </w:tabs>
        <w:rPr>
          <w:rFonts w:asciiTheme="minorHAnsi" w:eastAsiaTheme="minorEastAsia" w:hAnsiTheme="minorHAnsi" w:cstheme="minorBidi"/>
          <w:noProof/>
          <w:sz w:val="22"/>
          <w:szCs w:val="22"/>
          <w:lang w:val="pt-BR"/>
        </w:rPr>
      </w:pPr>
      <w:hyperlink w:anchor="_Toc271386885" w:history="1">
        <w:r w:rsidR="00A60A67" w:rsidRPr="00A60A67">
          <w:rPr>
            <w:rStyle w:val="Hiperligao"/>
            <w:noProof/>
            <w:lang w:val="pt-BR"/>
          </w:rPr>
          <w:t>3.5.</w:t>
        </w:r>
        <w:r w:rsidR="00A60A67" w:rsidRPr="00A60A67">
          <w:rPr>
            <w:rFonts w:asciiTheme="minorHAnsi" w:eastAsiaTheme="minorEastAsia" w:hAnsiTheme="minorHAnsi" w:cstheme="minorBidi"/>
            <w:noProof/>
            <w:sz w:val="22"/>
            <w:szCs w:val="22"/>
            <w:lang w:val="pt-BR"/>
          </w:rPr>
          <w:tab/>
        </w:r>
        <w:r w:rsidR="00A60A67" w:rsidRPr="00A60A67">
          <w:rPr>
            <w:rStyle w:val="Hiperligao"/>
            <w:noProof/>
            <w:lang w:val="pt-BR"/>
          </w:rPr>
          <w:t>Não Fazem Parte Do Escopo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06EA468" w14:textId="77777777" w:rsidR="00B7181F" w:rsidRPr="00A60A67" w:rsidRDefault="00805172">
      <w:pPr>
        <w:pStyle w:val="ndice4"/>
        <w:rPr>
          <w:lang w:val="pt-BR"/>
        </w:rPr>
      </w:pPr>
      <w:r w:rsidRPr="00A60A67">
        <w:rPr>
          <w:rFonts w:ascii="Times New Roman" w:hAnsi="Times New Roman"/>
          <w:sz w:val="22"/>
          <w:lang w:val="pt-BR"/>
        </w:rPr>
        <w:fldChar w:fldCharType="end"/>
      </w:r>
    </w:p>
    <w:p w14:paraId="4FA5E114" w14:textId="77777777" w:rsidR="00B7181F" w:rsidRPr="00A60A67" w:rsidRDefault="00805172" w:rsidP="00805172">
      <w:pPr>
        <w:pStyle w:val="Cabealho1"/>
        <w:numPr>
          <w:ilvl w:val="0"/>
          <w:numId w:val="2"/>
        </w:numPr>
        <w:pBdr>
          <w:top w:val="none" w:sz="0" w:space="0" w:color="auto"/>
          <w:bottom w:val="none" w:sz="0" w:space="0" w:color="auto"/>
        </w:pBdr>
        <w:rPr>
          <w:lang w:val="pt-BR"/>
        </w:rPr>
      </w:pPr>
      <w:r w:rsidRPr="00A60A67">
        <w:rPr>
          <w:lang w:val="pt-BR"/>
        </w:rPr>
        <w:br w:type="page"/>
      </w:r>
      <w:r w:rsidRPr="00A60A67">
        <w:rPr>
          <w:lang w:val="pt-BR"/>
        </w:rPr>
        <w:lastRenderedPageBreak/>
        <w:t xml:space="preserve"> </w:t>
      </w:r>
      <w:bookmarkStart w:id="2" w:name="_Toc29264751"/>
      <w:bookmarkStart w:id="3" w:name="_Toc31701056"/>
      <w:bookmarkStart w:id="4" w:name="_Toc32203817"/>
      <w:bookmarkStart w:id="5" w:name="_Toc271386867"/>
      <w:r w:rsidRPr="00A60A67">
        <w:rPr>
          <w:lang w:val="pt-BR"/>
        </w:rPr>
        <w:t>Introdução</w:t>
      </w:r>
      <w:bookmarkEnd w:id="2"/>
      <w:bookmarkEnd w:id="3"/>
      <w:bookmarkEnd w:id="4"/>
      <w:bookmarkEnd w:id="5"/>
    </w:p>
    <w:p w14:paraId="29B8980E" w14:textId="77777777" w:rsidR="00B7181F" w:rsidRPr="00A60A67" w:rsidRDefault="00B7181F">
      <w:pPr>
        <w:rPr>
          <w:color w:val="0000FF"/>
          <w:lang w:val="pt-BR"/>
        </w:rPr>
      </w:pPr>
    </w:p>
    <w:p w14:paraId="29AE181F" w14:textId="77777777" w:rsidR="00B7181F" w:rsidRDefault="00805172" w:rsidP="00805172">
      <w:pPr>
        <w:pStyle w:val="Cabealho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14:paraId="28B52A0B" w14:textId="746970AF" w:rsidR="00EA015B" w:rsidRDefault="00EA015B" w:rsidP="00EA015B">
      <w:pPr>
        <w:rPr>
          <w:lang w:val="pt-BR"/>
        </w:rPr>
      </w:pPr>
      <w:r w:rsidRPr="00EA015B">
        <w:rPr>
          <w:lang w:val="pt-BR"/>
        </w:rPr>
        <w:t>Nesse projeto serão abordados dois tipos de laboratório, um com um número máximo de 15 estações de trabalho e outro entre 15 a 40 estações de trabalho. Com essa divisão será possível verificarmos os custos de implementação de um laboratório de informática em uma faculdade. Dependendo do tamanho da rede, os equipamentos recomendados serão diferentes, ou seja, quanto maior a rede, mais complexa será sua estrutura. Serão especificados equipamentos de redes, estações de trabalho, servidores além da infraestrutura necessária para montar um laboratório que atenda os requisitos técnicos de uma rede de computadores com segurança e desempenho oferecendo assim um serviço de qualidade para os usuários desses equipamentos.Teremos também serviço de suporte ao cliente que funcionará de acordo com critérios do cliente. Dessa forma, serão abertos chamados que atenderá a solicitação do cliente.</w:t>
      </w:r>
    </w:p>
    <w:p w14:paraId="491AAFA1" w14:textId="77777777" w:rsidR="00EA015B" w:rsidRPr="00EA015B" w:rsidRDefault="00EA015B" w:rsidP="00EA015B">
      <w:pPr>
        <w:rPr>
          <w:lang w:val="pt-BR"/>
        </w:rPr>
      </w:pPr>
    </w:p>
    <w:p w14:paraId="79A19755" w14:textId="77777777" w:rsidR="00B7181F" w:rsidRPr="00A60A67" w:rsidRDefault="00805172" w:rsidP="00805172">
      <w:pPr>
        <w:pStyle w:val="Cabealho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14:paraId="47378B91" w14:textId="77777777" w:rsidR="00B7181F" w:rsidRPr="00A60A67" w:rsidRDefault="00B7181F">
      <w:pPr>
        <w:pStyle w:val="Comentarios"/>
        <w:rPr>
          <w:i w:val="0"/>
          <w:color w:val="0000FF"/>
          <w:sz w:val="22"/>
        </w:rPr>
      </w:pPr>
    </w:p>
    <w:p w14:paraId="38F224E6" w14:textId="77777777" w:rsidR="00B7181F" w:rsidRPr="00A60A67" w:rsidRDefault="00805172">
      <w:pPr>
        <w:spacing w:before="0" w:line="240" w:lineRule="auto"/>
        <w:rPr>
          <w:color w:val="0000FF"/>
          <w:lang w:val="pt-BR"/>
        </w:rPr>
      </w:pPr>
      <w:r w:rsidRPr="00A60A67">
        <w:rPr>
          <w:color w:val="0000FF"/>
          <w:lang w:val="pt-BR"/>
        </w:rPr>
        <w:t>Critérios quantificáveis que devem ser encontrados no projeto para que ele seja considerado um sucesso.</w:t>
      </w:r>
    </w:p>
    <w:p w14:paraId="3C7E629F" w14:textId="77777777" w:rsidR="00B7181F" w:rsidRPr="00A60A67" w:rsidRDefault="00805172">
      <w:pPr>
        <w:rPr>
          <w:color w:val="0000FF"/>
          <w:lang w:val="pt-BR"/>
        </w:rPr>
      </w:pPr>
      <w:r w:rsidRPr="00A60A67">
        <w:rPr>
          <w:color w:val="0000FF"/>
          <w:lang w:val="pt-BR"/>
        </w:rPr>
        <w:t>Devem ser mensuráveis, realísticos e claros.</w:t>
      </w:r>
    </w:p>
    <w:p w14:paraId="579A4A26" w14:textId="77777777" w:rsidR="00B7181F" w:rsidRPr="00A60A67" w:rsidRDefault="00805172">
      <w:pPr>
        <w:pStyle w:val="Corpodetexto"/>
        <w:rPr>
          <w:lang w:val="pt-BR"/>
        </w:rPr>
      </w:pPr>
      <w:r w:rsidRPr="00A60A67">
        <w:rPr>
          <w:lang w:val="pt-BR"/>
        </w:rPr>
        <w:t xml:space="preserve">Devem incluir no mínimo, custo, cronograma, métricas de qualidade, e ter um atributo (ex.: custo), uma medida (ex.: R$) e um valor absoluto ou relativo (ex.: menos que 1,5 milhões) </w:t>
      </w:r>
    </w:p>
    <w:p w14:paraId="551B6C38" w14:textId="77777777" w:rsidR="00B7181F" w:rsidRPr="00A60A67" w:rsidRDefault="00805172">
      <w:pPr>
        <w:rPr>
          <w:rFonts w:ascii="Arial Unicode MS" w:hAnsi="Arial Unicode MS" w:cs="Arial Unicode MS"/>
          <w:vanish/>
          <w:sz w:val="24"/>
          <w:lang w:val="pt-BR"/>
        </w:rPr>
      </w:pPr>
      <w:r w:rsidRPr="00A60A67">
        <w:rPr>
          <w:color w:val="0000FF"/>
          <w:lang w:val="pt-BR"/>
        </w:rPr>
        <w:t xml:space="preserve">Objetivos não quantificáveis e subjetivos devem ser evitados (exs.: satisfação dos clientes, dar suporte aos clientes, prover apoio etc.) </w:t>
      </w:r>
    </w:p>
    <w:p w14:paraId="18138713" w14:textId="77777777" w:rsidR="00B7181F" w:rsidRPr="00A60A67" w:rsidRDefault="00B7181F">
      <w:pPr>
        <w:pStyle w:val="Comentarios"/>
        <w:rPr>
          <w:i w:val="0"/>
          <w:color w:val="0000FF"/>
          <w:sz w:val="22"/>
        </w:rPr>
      </w:pPr>
    </w:p>
    <w:p w14:paraId="40319881" w14:textId="77777777" w:rsidR="00B7181F" w:rsidRPr="00A60A67" w:rsidRDefault="00805172">
      <w:pPr>
        <w:pStyle w:val="Comentarios"/>
        <w:rPr>
          <w:i w:val="0"/>
          <w:color w:val="0000FF"/>
          <w:sz w:val="22"/>
        </w:rPr>
      </w:pPr>
      <w:r w:rsidRPr="00A60A67">
        <w:rPr>
          <w:i w:val="0"/>
          <w:color w:val="0000FF"/>
          <w:sz w:val="22"/>
        </w:rPr>
        <w:t>Os objetivos do projeto podem ser definidos como os benefícios que o projeto irá</w:t>
      </w:r>
      <w:r w:rsidRPr="00A60A67">
        <w:rPr>
          <w:color w:val="0000FF"/>
        </w:rPr>
        <w:t xml:space="preserve"> </w:t>
      </w:r>
      <w:r w:rsidRPr="00A60A67">
        <w:rPr>
          <w:i w:val="0"/>
          <w:color w:val="0000FF"/>
          <w:sz w:val="22"/>
        </w:rPr>
        <w:t>fornecer quando concluído.</w:t>
      </w:r>
    </w:p>
    <w:p w14:paraId="49B453F8" w14:textId="77777777" w:rsidR="00B7181F" w:rsidRPr="00A60A67" w:rsidRDefault="00B7181F">
      <w:pPr>
        <w:pStyle w:val="Comentarios"/>
        <w:rPr>
          <w:i w:val="0"/>
          <w:color w:val="0000FF"/>
          <w:sz w:val="22"/>
        </w:rPr>
      </w:pPr>
    </w:p>
    <w:p w14:paraId="26063965" w14:textId="77777777" w:rsidR="00B7181F" w:rsidRPr="00A60A67" w:rsidRDefault="00805172">
      <w:pPr>
        <w:rPr>
          <w:color w:val="0000FF"/>
          <w:lang w:val="pt-BR"/>
        </w:rPr>
      </w:pPr>
      <w:r w:rsidRPr="00A60A67">
        <w:rPr>
          <w:color w:val="0000FF"/>
          <w:lang w:val="pt-BR"/>
        </w:rPr>
        <w:t>Ex.: “Reduzir em x% o montante de R$ 1.000.000,00/dia do dinheiro sem movimentação”.</w:t>
      </w:r>
    </w:p>
    <w:p w14:paraId="57D4AB89" w14:textId="77777777" w:rsidR="00B7181F" w:rsidRPr="00A60A67" w:rsidRDefault="00B7181F">
      <w:pPr>
        <w:rPr>
          <w:color w:val="0000FF"/>
          <w:lang w:val="pt-BR"/>
        </w:rPr>
      </w:pPr>
    </w:p>
    <w:p w14:paraId="14C58A6D" w14:textId="77777777" w:rsidR="00B7181F" w:rsidRPr="00A60A67" w:rsidRDefault="00805172" w:rsidP="00805172">
      <w:pPr>
        <w:pStyle w:val="Cabealho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14:paraId="32C7DD5E" w14:textId="1821B366" w:rsidR="00B7181F" w:rsidRPr="004E053D" w:rsidRDefault="004E053D" w:rsidP="004E053D">
      <w:pPr>
        <w:pStyle w:val="Comentarios"/>
        <w:rPr>
          <w:i w:val="0"/>
          <w:color w:val="000000" w:themeColor="text1"/>
          <w:sz w:val="22"/>
          <w:szCs w:val="22"/>
        </w:rPr>
      </w:pPr>
      <w:r w:rsidRPr="004E053D">
        <w:rPr>
          <w:i w:val="0"/>
          <w:color w:val="000000" w:themeColor="text1"/>
          <w:sz w:val="22"/>
          <w:szCs w:val="22"/>
        </w:rPr>
        <w:t>Nesse projeto serão abordados dois tipos de laboratório, um com um número máximo de 15 estações de trabalho e outro entre 15 a 40 estações de trabalho. Com essa divisão será possível verificarmos os custos de implementação de um laboratório de informática em uma faculdade. Dependendo do tamanho da rede, os equipamentos recomendados serão diferentes, ou seja, quanto maior a rede, mais complexa será sua estrutura. Serão especificados equipamentos de redes, estações de trabalho, servidores além da infraestrutura necessária para montar um laboratório que atenda os requisitos técnicos de uma rede de computadores com segurança e desempenho oferecendo assim um serviço de qualidade para os usuários desses equipamentos.Teremos também serviço de suporte ao cliente que funcionará de acordo com critérios do cliente. Dessa forma, serão abertos chamados que atenderá a solicitação do cliente.</w:t>
      </w:r>
    </w:p>
    <w:p w14:paraId="38842ECC" w14:textId="77777777" w:rsidR="00B7181F" w:rsidRPr="00A60A67" w:rsidRDefault="00B7181F">
      <w:pPr>
        <w:pStyle w:val="Corpodetexto"/>
        <w:rPr>
          <w:lang w:val="pt-BR"/>
        </w:rPr>
      </w:pPr>
    </w:p>
    <w:p w14:paraId="4204252C" w14:textId="77777777" w:rsidR="00B7181F" w:rsidRPr="00A60A67" w:rsidRDefault="00805172" w:rsidP="00805172">
      <w:pPr>
        <w:pStyle w:val="Cabealho2"/>
        <w:numPr>
          <w:ilvl w:val="1"/>
          <w:numId w:val="1"/>
        </w:numPr>
        <w:ind w:left="431" w:hanging="431"/>
        <w:rPr>
          <w:lang w:val="pt-BR"/>
        </w:rPr>
      </w:pPr>
      <w:bookmarkStart w:id="22" w:name="_Toc29264755"/>
      <w:bookmarkStart w:id="23" w:name="_Toc31701060"/>
      <w:bookmarkStart w:id="24" w:name="_Toc32203821"/>
      <w:bookmarkStart w:id="25" w:name="_Toc271386871"/>
      <w:r w:rsidRPr="00A60A67">
        <w:rPr>
          <w:lang w:val="pt-BR"/>
        </w:rPr>
        <w:t>Referências</w:t>
      </w:r>
      <w:bookmarkEnd w:id="22"/>
      <w:bookmarkEnd w:id="23"/>
      <w:bookmarkEnd w:id="24"/>
      <w:bookmarkEnd w:id="25"/>
    </w:p>
    <w:p w14:paraId="02B72B53" w14:textId="77777777" w:rsidR="00EA015B" w:rsidRPr="00EA015B" w:rsidRDefault="00EA015B" w:rsidP="00EA015B">
      <w:pPr>
        <w:pStyle w:val="PargrafodaLista"/>
        <w:numPr>
          <w:ilvl w:val="0"/>
          <w:numId w:val="1"/>
        </w:numPr>
        <w:rPr>
          <w:lang w:val="pt-BR"/>
        </w:rPr>
      </w:pPr>
      <w:r w:rsidRPr="00EA015B">
        <w:rPr>
          <w:lang w:val="pt-BR"/>
        </w:rPr>
        <w:t>Alunos e professores do curso de Análise e Desenvolvimento de Sistemas : os que mais utilizam os laboratórios e os mais afetados pelas falhas dos equipamentos, os alunos descrevem que não tem um tempo de determinado de manutenção e atualização tanto do software e hardware.</w:t>
      </w:r>
    </w:p>
    <w:p w14:paraId="514464F7" w14:textId="77777777" w:rsidR="00B7181F" w:rsidRPr="00A60A67" w:rsidRDefault="00B7181F">
      <w:pPr>
        <w:pStyle w:val="Comentarios"/>
        <w:rPr>
          <w:i w:val="0"/>
          <w:color w:val="0000FF"/>
          <w:sz w:val="22"/>
        </w:rPr>
      </w:pPr>
    </w:p>
    <w:p w14:paraId="65B7877B" w14:textId="77777777" w:rsidR="00B7181F" w:rsidRPr="00A60A67" w:rsidRDefault="00B7181F">
      <w:pPr>
        <w:pStyle w:val="Corpodetexto"/>
        <w:rPr>
          <w:lang w:val="pt-BR"/>
        </w:rPr>
      </w:pPr>
    </w:p>
    <w:p w14:paraId="4CD55FA9" w14:textId="77777777" w:rsidR="00B7181F" w:rsidRPr="00A60A67" w:rsidRDefault="00805172" w:rsidP="00805172">
      <w:pPr>
        <w:pStyle w:val="Cabealho1"/>
        <w:numPr>
          <w:ilvl w:val="0"/>
          <w:numId w:val="2"/>
        </w:numPr>
        <w:pBdr>
          <w:top w:val="none" w:sz="0" w:space="0" w:color="auto"/>
          <w:bottom w:val="none" w:sz="0" w:space="0" w:color="auto"/>
        </w:pBdr>
        <w:rPr>
          <w:lang w:val="pt-BR"/>
        </w:rPr>
      </w:pPr>
      <w:bookmarkStart w:id="26" w:name="_Toc271386873"/>
      <w:r w:rsidRPr="00A60A67">
        <w:rPr>
          <w:lang w:val="pt-BR"/>
        </w:rPr>
        <w:t>Visão Geral do Projeto</w:t>
      </w:r>
      <w:bookmarkEnd w:id="26"/>
    </w:p>
    <w:p w14:paraId="30C3B867" w14:textId="77777777" w:rsidR="00B7181F" w:rsidRPr="00A60A67" w:rsidRDefault="00B7181F">
      <w:pPr>
        <w:pStyle w:val="Corpodetexto"/>
        <w:rPr>
          <w:lang w:val="pt-BR"/>
        </w:rPr>
      </w:pPr>
    </w:p>
    <w:p w14:paraId="5F86115F" w14:textId="77777777" w:rsidR="00B7181F" w:rsidRPr="00A60A67" w:rsidRDefault="00805172" w:rsidP="00805172">
      <w:pPr>
        <w:pStyle w:val="Cabealho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t>Visão da Situação Propost</w:t>
      </w:r>
      <w:bookmarkEnd w:id="27"/>
      <w:bookmarkEnd w:id="28"/>
      <w:bookmarkEnd w:id="29"/>
      <w:r w:rsidRPr="00A60A67">
        <w:rPr>
          <w:lang w:val="pt-BR"/>
        </w:rPr>
        <w:t>a</w:t>
      </w:r>
      <w:bookmarkEnd w:id="30"/>
    </w:p>
    <w:p w14:paraId="1044A95B" w14:textId="77777777" w:rsidR="00B7181F" w:rsidRPr="00A60A67" w:rsidRDefault="00B7181F">
      <w:pPr>
        <w:rPr>
          <w:color w:val="0000FF"/>
          <w:lang w:val="pt-BR"/>
        </w:rPr>
      </w:pPr>
      <w:bookmarkStart w:id="31" w:name="_GoBack"/>
      <w:bookmarkEnd w:id="31"/>
    </w:p>
    <w:p w14:paraId="3521CEF1" w14:textId="77777777" w:rsidR="00B7181F" w:rsidRPr="00A60A67" w:rsidRDefault="00805172" w:rsidP="00805172">
      <w:pPr>
        <w:pStyle w:val="Cabealho2"/>
        <w:numPr>
          <w:ilvl w:val="1"/>
          <w:numId w:val="1"/>
        </w:numPr>
        <w:ind w:left="431" w:hanging="431"/>
        <w:rPr>
          <w:lang w:val="pt-BR"/>
        </w:rPr>
      </w:pPr>
      <w:bookmarkStart w:id="32" w:name="_Toc28671950"/>
      <w:bookmarkStart w:id="33" w:name="_Toc28671996"/>
      <w:bookmarkStart w:id="34" w:name="_Toc29264763"/>
      <w:bookmarkStart w:id="35" w:name="_Toc31701069"/>
      <w:bookmarkStart w:id="36" w:name="_Toc32203830"/>
      <w:bookmarkStart w:id="37" w:name="_Toc271386875"/>
      <w:r w:rsidRPr="00A60A67">
        <w:rPr>
          <w:lang w:val="pt-BR"/>
        </w:rPr>
        <w:t>Visão Gráfica da Situação Propost</w:t>
      </w:r>
      <w:bookmarkEnd w:id="32"/>
      <w:bookmarkEnd w:id="33"/>
      <w:bookmarkEnd w:id="34"/>
      <w:bookmarkEnd w:id="35"/>
      <w:bookmarkEnd w:id="36"/>
      <w:r w:rsidRPr="00A60A67">
        <w:rPr>
          <w:lang w:val="pt-BR"/>
        </w:rPr>
        <w:t>a</w:t>
      </w:r>
      <w:bookmarkEnd w:id="37"/>
    </w:p>
    <w:p w14:paraId="1E391220" w14:textId="43E3A363" w:rsidR="00B7181F" w:rsidRPr="00A60A67" w:rsidRDefault="00F228BD">
      <w:pPr>
        <w:rPr>
          <w:color w:val="0000FF"/>
          <w:lang w:val="pt-BR"/>
        </w:rPr>
      </w:pPr>
      <w:r w:rsidRPr="00F228BD">
        <w:rPr>
          <w:noProof/>
          <w:color w:val="0000FF"/>
          <w:lang w:val="pt-BR"/>
        </w:rPr>
        <w:drawing>
          <wp:inline distT="0" distB="0" distL="0" distR="0" wp14:anchorId="47514C68" wp14:editId="106227EE">
            <wp:extent cx="5733415" cy="4869403"/>
            <wp:effectExtent l="0" t="0" r="635"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869403"/>
                    </a:xfrm>
                    <a:prstGeom prst="rect">
                      <a:avLst/>
                    </a:prstGeom>
                    <a:noFill/>
                    <a:ln>
                      <a:noFill/>
                    </a:ln>
                  </pic:spPr>
                </pic:pic>
              </a:graphicData>
            </a:graphic>
          </wp:inline>
        </w:drawing>
      </w:r>
    </w:p>
    <w:p w14:paraId="0E7911CC" w14:textId="77777777" w:rsidR="00B7181F" w:rsidRDefault="00805172" w:rsidP="00805172">
      <w:pPr>
        <w:pStyle w:val="Cabealho2"/>
        <w:numPr>
          <w:ilvl w:val="1"/>
          <w:numId w:val="1"/>
        </w:numPr>
        <w:ind w:left="431" w:hanging="431"/>
        <w:rPr>
          <w:lang w:val="pt-BR"/>
        </w:rPr>
      </w:pPr>
      <w:bookmarkStart w:id="38" w:name="_Toc29264764"/>
      <w:bookmarkStart w:id="39" w:name="_Toc31701070"/>
      <w:bookmarkStart w:id="40" w:name="_Toc32203831"/>
      <w:bookmarkStart w:id="41" w:name="_Toc271386876"/>
      <w:r w:rsidRPr="00A60A67">
        <w:rPr>
          <w:lang w:val="pt-BR"/>
        </w:rPr>
        <w:lastRenderedPageBreak/>
        <w:t>Funcionalidades</w:t>
      </w:r>
      <w:bookmarkEnd w:id="38"/>
      <w:bookmarkEnd w:id="39"/>
      <w:bookmarkEnd w:id="40"/>
      <w:bookmarkEnd w:id="41"/>
    </w:p>
    <w:p w14:paraId="7F10E0C4" w14:textId="77777777" w:rsidR="00EA015B" w:rsidRDefault="00EA015B" w:rsidP="00EA015B">
      <w:pPr>
        <w:rPr>
          <w:lang w:val="pt-BR"/>
        </w:rPr>
      </w:pPr>
    </w:p>
    <w:tbl>
      <w:tblPr>
        <w:tblW w:w="0" w:type="auto"/>
        <w:tblBorders>
          <w:top w:val="nil"/>
          <w:left w:val="nil"/>
          <w:bottom w:val="nil"/>
          <w:right w:val="nil"/>
        </w:tblBorders>
        <w:tblLayout w:type="fixed"/>
        <w:tblLook w:val="0000" w:firstRow="0" w:lastRow="0" w:firstColumn="0" w:lastColumn="0" w:noHBand="0" w:noVBand="0"/>
      </w:tblPr>
      <w:tblGrid>
        <w:gridCol w:w="3906"/>
        <w:gridCol w:w="3906"/>
      </w:tblGrid>
      <w:tr w:rsidR="00EA015B" w14:paraId="298EFD1C" w14:textId="77777777" w:rsidTr="00EA015B">
        <w:tblPrEx>
          <w:tblCellMar>
            <w:top w:w="0" w:type="dxa"/>
            <w:bottom w:w="0" w:type="dxa"/>
          </w:tblCellMar>
        </w:tblPrEx>
        <w:trPr>
          <w:trHeight w:val="1369"/>
        </w:trPr>
        <w:tc>
          <w:tcPr>
            <w:tcW w:w="3906" w:type="dxa"/>
          </w:tcPr>
          <w:p w14:paraId="44D9648D" w14:textId="77777777" w:rsidR="00EA015B" w:rsidRDefault="00EA015B">
            <w:pPr>
              <w:pStyle w:val="Default"/>
              <w:rPr>
                <w:sz w:val="20"/>
                <w:szCs w:val="20"/>
              </w:rPr>
            </w:pPr>
            <w:r>
              <w:rPr>
                <w:b/>
                <w:bCs/>
                <w:sz w:val="20"/>
                <w:szCs w:val="20"/>
              </w:rPr>
              <w:t xml:space="preserve">Essencial </w:t>
            </w:r>
          </w:p>
        </w:tc>
        <w:tc>
          <w:tcPr>
            <w:tcW w:w="3906" w:type="dxa"/>
          </w:tcPr>
          <w:p w14:paraId="62F34445" w14:textId="77777777" w:rsidR="00EA015B" w:rsidRDefault="00EA015B">
            <w:pPr>
              <w:pStyle w:val="Default"/>
              <w:rPr>
                <w:sz w:val="20"/>
                <w:szCs w:val="20"/>
              </w:rPr>
            </w:pPr>
            <w:r>
              <w:rPr>
                <w:sz w:val="20"/>
                <w:szCs w:val="20"/>
              </w:rPr>
              <w:t xml:space="preserve">É o requisito sem o qual o sistema não entra em funcionamento. Requisitos essenciais são requisitos imprescindíveis, que têm que ser implementados impreterivelmente. </w:t>
            </w:r>
          </w:p>
        </w:tc>
      </w:tr>
      <w:tr w:rsidR="00EA015B" w14:paraId="7D4E259F" w14:textId="77777777">
        <w:tblPrEx>
          <w:tblCellMar>
            <w:top w:w="0" w:type="dxa"/>
            <w:bottom w:w="0" w:type="dxa"/>
          </w:tblCellMar>
        </w:tblPrEx>
        <w:trPr>
          <w:trHeight w:val="484"/>
        </w:trPr>
        <w:tc>
          <w:tcPr>
            <w:tcW w:w="3906" w:type="dxa"/>
          </w:tcPr>
          <w:p w14:paraId="6D90E02E" w14:textId="77777777" w:rsidR="00EA015B" w:rsidRDefault="00EA015B">
            <w:pPr>
              <w:pStyle w:val="Default"/>
              <w:rPr>
                <w:sz w:val="20"/>
                <w:szCs w:val="20"/>
              </w:rPr>
            </w:pPr>
            <w:r>
              <w:rPr>
                <w:b/>
                <w:bCs/>
                <w:sz w:val="20"/>
                <w:szCs w:val="20"/>
              </w:rPr>
              <w:t xml:space="preserve">Importante </w:t>
            </w:r>
          </w:p>
        </w:tc>
        <w:tc>
          <w:tcPr>
            <w:tcW w:w="3906" w:type="dxa"/>
          </w:tcPr>
          <w:p w14:paraId="6DD9B2C0" w14:textId="77777777" w:rsidR="00EA015B" w:rsidRDefault="00EA015B">
            <w:pPr>
              <w:pStyle w:val="Default"/>
              <w:rPr>
                <w:sz w:val="20"/>
                <w:szCs w:val="20"/>
              </w:rPr>
            </w:pPr>
          </w:p>
          <w:p w14:paraId="6EA93EC3" w14:textId="77777777" w:rsidR="00EA015B" w:rsidRDefault="00EA015B">
            <w:pPr>
              <w:pStyle w:val="Default"/>
              <w:rPr>
                <w:sz w:val="20"/>
                <w:szCs w:val="20"/>
              </w:rPr>
            </w:pPr>
            <w:r>
              <w:rPr>
                <w:sz w:val="20"/>
                <w:szCs w:val="20"/>
              </w:rPr>
              <w:t xml:space="preserve">É o requisito sem o qual o sistema entra em funcionamento, mas de forma não satisfatória. Requisitos importantes devem ser implementados, mas, se não forem, o sistema poderá ser implantado e usado mesmo assim. </w:t>
            </w:r>
          </w:p>
          <w:p w14:paraId="69F529B6" w14:textId="77777777" w:rsidR="00EA015B" w:rsidRDefault="00EA015B">
            <w:pPr>
              <w:pStyle w:val="Default"/>
              <w:rPr>
                <w:sz w:val="20"/>
                <w:szCs w:val="20"/>
              </w:rPr>
            </w:pPr>
          </w:p>
        </w:tc>
      </w:tr>
      <w:tr w:rsidR="00EA015B" w14:paraId="6C801488" w14:textId="77777777">
        <w:tblPrEx>
          <w:tblCellMar>
            <w:top w:w="0" w:type="dxa"/>
            <w:bottom w:w="0" w:type="dxa"/>
          </w:tblCellMar>
        </w:tblPrEx>
        <w:trPr>
          <w:trHeight w:val="599"/>
        </w:trPr>
        <w:tc>
          <w:tcPr>
            <w:tcW w:w="3906" w:type="dxa"/>
          </w:tcPr>
          <w:p w14:paraId="3A06444A" w14:textId="77777777" w:rsidR="00EA015B" w:rsidRDefault="00EA015B">
            <w:pPr>
              <w:pStyle w:val="Default"/>
              <w:rPr>
                <w:sz w:val="20"/>
                <w:szCs w:val="20"/>
              </w:rPr>
            </w:pPr>
            <w:r>
              <w:rPr>
                <w:b/>
                <w:bCs/>
                <w:sz w:val="20"/>
                <w:szCs w:val="20"/>
              </w:rPr>
              <w:t xml:space="preserve">Desejável </w:t>
            </w:r>
          </w:p>
        </w:tc>
        <w:tc>
          <w:tcPr>
            <w:tcW w:w="3906" w:type="dxa"/>
          </w:tcPr>
          <w:p w14:paraId="1D76AAB8" w14:textId="77777777" w:rsidR="00EA015B" w:rsidRDefault="00EA015B">
            <w:pPr>
              <w:pStyle w:val="Default"/>
              <w:rPr>
                <w:sz w:val="20"/>
                <w:szCs w:val="20"/>
              </w:rPr>
            </w:pPr>
            <w:r>
              <w:rPr>
                <w:sz w:val="20"/>
                <w:szCs w:val="20"/>
              </w:rPr>
              <w:t xml:space="preserve">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 </w:t>
            </w:r>
          </w:p>
        </w:tc>
      </w:tr>
    </w:tbl>
    <w:p w14:paraId="458BBDC2" w14:textId="77777777" w:rsidR="00EA015B" w:rsidRPr="00EA015B" w:rsidRDefault="00EA015B" w:rsidP="00EA015B"/>
    <w:p w14:paraId="60AECC1F" w14:textId="77777777" w:rsidR="00EA015B" w:rsidRDefault="00EA015B" w:rsidP="00EA015B">
      <w:pPr>
        <w:rPr>
          <w:lang w:val="pt-BR"/>
        </w:rPr>
      </w:pPr>
    </w:p>
    <w:p w14:paraId="73A57D1C" w14:textId="77777777" w:rsidR="00EA015B" w:rsidRDefault="00EA015B" w:rsidP="00EA015B">
      <w:pPr>
        <w:pStyle w:val="Default"/>
        <w:rPr>
          <w:b/>
          <w:bCs/>
          <w:sz w:val="23"/>
          <w:szCs w:val="23"/>
        </w:rPr>
      </w:pPr>
      <w:r>
        <w:rPr>
          <w:b/>
          <w:bCs/>
          <w:sz w:val="23"/>
          <w:szCs w:val="23"/>
        </w:rPr>
        <w:t xml:space="preserve">RF – 01] – Fazer Login </w:t>
      </w:r>
    </w:p>
    <w:p w14:paraId="7C4F44EB" w14:textId="77777777" w:rsidR="00EA015B" w:rsidRDefault="00EA015B" w:rsidP="00EA015B">
      <w:pPr>
        <w:pStyle w:val="Default"/>
        <w:rPr>
          <w:sz w:val="23"/>
          <w:szCs w:val="23"/>
        </w:rPr>
      </w:pPr>
    </w:p>
    <w:p w14:paraId="2EBD92E9" w14:textId="77777777" w:rsidR="00EA015B" w:rsidRDefault="00EA015B" w:rsidP="00EA015B">
      <w:pPr>
        <w:pStyle w:val="Default"/>
        <w:rPr>
          <w:sz w:val="20"/>
          <w:szCs w:val="20"/>
        </w:rPr>
      </w:pPr>
      <w:r>
        <w:rPr>
          <w:sz w:val="20"/>
          <w:szCs w:val="20"/>
        </w:rPr>
        <w:t xml:space="preserve">Todas as funcionalidades do sistema são acessíveis aos usuários de acordo com o seu nível de privilégio no sistema. Isto é realizado através de um sistema de Login e Senha. </w:t>
      </w:r>
    </w:p>
    <w:p w14:paraId="0813F83D" w14:textId="77777777" w:rsidR="00EA015B" w:rsidRDefault="00EA015B" w:rsidP="00EA015B">
      <w:pPr>
        <w:pStyle w:val="Default"/>
        <w:rPr>
          <w:b/>
          <w:bCs/>
          <w:sz w:val="23"/>
          <w:szCs w:val="23"/>
        </w:rPr>
      </w:pPr>
    </w:p>
    <w:p w14:paraId="39B9B250" w14:textId="77777777" w:rsidR="00EA015B" w:rsidRDefault="00EA015B" w:rsidP="00EA015B">
      <w:pPr>
        <w:pStyle w:val="Default"/>
        <w:rPr>
          <w:sz w:val="23"/>
          <w:szCs w:val="23"/>
        </w:rPr>
      </w:pPr>
      <w:r>
        <w:rPr>
          <w:b/>
          <w:bCs/>
          <w:sz w:val="23"/>
          <w:szCs w:val="23"/>
        </w:rPr>
        <w:t xml:space="preserve">[RF – 02] – Gerenciamento de laboratórios </w:t>
      </w:r>
    </w:p>
    <w:p w14:paraId="508CF1D0" w14:textId="77777777" w:rsidR="00EA015B" w:rsidRDefault="00EA015B" w:rsidP="00EA015B">
      <w:pPr>
        <w:pStyle w:val="Default"/>
        <w:rPr>
          <w:sz w:val="20"/>
          <w:szCs w:val="20"/>
        </w:rPr>
      </w:pPr>
    </w:p>
    <w:p w14:paraId="23FA6D59" w14:textId="77777777" w:rsidR="00EA015B" w:rsidRDefault="00EA015B" w:rsidP="00EA015B">
      <w:pPr>
        <w:pStyle w:val="Default"/>
        <w:rPr>
          <w:sz w:val="20"/>
          <w:szCs w:val="20"/>
        </w:rPr>
      </w:pPr>
      <w:r>
        <w:rPr>
          <w:sz w:val="20"/>
          <w:szCs w:val="20"/>
        </w:rPr>
        <w:t xml:space="preserve">O sistema deverá permitir cadastrar um novo laboratório com todos os seus atributos como descrição física (Área, quantidade de janelas, tomadas, pontos de rede, ar condicionados, lâmpadas, fotos do ambiente); como também alterar laboratórios cadastrados, com exceção do seu código de identificação; consultar laboratórios cadastrados através do código de identificação e excluir um laboratório através do seu código de identificação e atualizar o sistema. </w:t>
      </w:r>
    </w:p>
    <w:p w14:paraId="01270239" w14:textId="77777777" w:rsidR="00EA015B" w:rsidRDefault="00EA015B" w:rsidP="00EA015B">
      <w:pPr>
        <w:pStyle w:val="Default"/>
        <w:rPr>
          <w:b/>
          <w:bCs/>
          <w:sz w:val="23"/>
          <w:szCs w:val="23"/>
        </w:rPr>
      </w:pPr>
    </w:p>
    <w:p w14:paraId="5941B158" w14:textId="4A259FBD" w:rsidR="00EA015B" w:rsidRDefault="00EA015B" w:rsidP="00EA015B">
      <w:pPr>
        <w:pStyle w:val="Default"/>
        <w:rPr>
          <w:rFonts w:ascii="Times New Roman" w:hAnsi="Times New Roman" w:cs="Times New Roman"/>
          <w:sz w:val="23"/>
          <w:szCs w:val="23"/>
        </w:rPr>
      </w:pPr>
      <w:r>
        <w:rPr>
          <w:b/>
          <w:bCs/>
          <w:sz w:val="23"/>
          <w:szCs w:val="23"/>
        </w:rPr>
        <w:t xml:space="preserve">[RF – 03] – Gerenciamento de equipamentos </w:t>
      </w:r>
    </w:p>
    <w:p w14:paraId="483D57C8" w14:textId="77777777" w:rsidR="00EA015B" w:rsidRDefault="00EA015B" w:rsidP="00EA015B">
      <w:pPr>
        <w:pStyle w:val="Default"/>
        <w:rPr>
          <w:color w:val="auto"/>
        </w:rPr>
      </w:pPr>
    </w:p>
    <w:p w14:paraId="745D7330" w14:textId="77777777" w:rsidR="00EA015B" w:rsidRDefault="00EA015B" w:rsidP="00EA015B">
      <w:pPr>
        <w:pStyle w:val="Default"/>
        <w:pageBreakBefore/>
        <w:rPr>
          <w:color w:val="auto"/>
          <w:sz w:val="20"/>
          <w:szCs w:val="20"/>
        </w:rPr>
      </w:pPr>
      <w:r>
        <w:rPr>
          <w:color w:val="auto"/>
          <w:sz w:val="20"/>
          <w:szCs w:val="20"/>
        </w:rPr>
        <w:lastRenderedPageBreak/>
        <w:t xml:space="preserve">O sistema deverá permitir cadastrar um novo equipamento com todos os seus atributos como quantidade, laboratório, tipo (mesas, cadeiras, computadores, periféricos (mouse, teclado, par de caixinhas de som), estabilizadores, impressoras, televisores, impressoras, data-show, armários), status(operante e inoperante) e número de série; como também alterar equipamentos cadastrados, com exceção do seu código de identificação; consultar equipamentos cadastrados através do código de identificação e excluir um equipamento através do seu código de identificação e atualizar o sistema. </w:t>
      </w:r>
    </w:p>
    <w:p w14:paraId="206DFF89" w14:textId="77777777" w:rsidR="00EA015B" w:rsidRDefault="00EA015B" w:rsidP="00EA015B">
      <w:pPr>
        <w:pStyle w:val="Default"/>
        <w:rPr>
          <w:b/>
          <w:bCs/>
          <w:color w:val="auto"/>
          <w:sz w:val="23"/>
          <w:szCs w:val="23"/>
        </w:rPr>
      </w:pPr>
    </w:p>
    <w:p w14:paraId="4018E8FB" w14:textId="77777777" w:rsidR="00EA015B" w:rsidRDefault="00EA015B" w:rsidP="00EA015B">
      <w:pPr>
        <w:pStyle w:val="Default"/>
        <w:rPr>
          <w:color w:val="auto"/>
          <w:sz w:val="23"/>
          <w:szCs w:val="23"/>
        </w:rPr>
      </w:pPr>
      <w:r>
        <w:rPr>
          <w:b/>
          <w:bCs/>
          <w:color w:val="auto"/>
          <w:sz w:val="23"/>
          <w:szCs w:val="23"/>
        </w:rPr>
        <w:t xml:space="preserve">[RF – 04] – Gerenciamento de Colaboradores </w:t>
      </w:r>
    </w:p>
    <w:p w14:paraId="03B9F47F" w14:textId="77777777" w:rsidR="00EA015B" w:rsidRDefault="00EA015B" w:rsidP="00EA015B">
      <w:pPr>
        <w:pStyle w:val="Default"/>
        <w:rPr>
          <w:color w:val="auto"/>
          <w:sz w:val="20"/>
          <w:szCs w:val="20"/>
        </w:rPr>
      </w:pPr>
    </w:p>
    <w:p w14:paraId="16AEB86F" w14:textId="77777777" w:rsidR="00EA015B" w:rsidRDefault="00EA015B" w:rsidP="00EA015B">
      <w:pPr>
        <w:pStyle w:val="Default"/>
        <w:rPr>
          <w:color w:val="auto"/>
          <w:sz w:val="20"/>
          <w:szCs w:val="20"/>
        </w:rPr>
      </w:pPr>
      <w:r>
        <w:rPr>
          <w:color w:val="auto"/>
          <w:sz w:val="20"/>
          <w:szCs w:val="20"/>
        </w:rPr>
        <w:t xml:space="preserve">O sistema deverá permitir cadastrar um novo colaborador com todos os seus atributos (endereço, telefone, cnpj, e-mail); como também alterar colaboradores cadastrados, com exceção do seu código de identificação; consultar colaboradores cadastrados através do código de identificação e excluir um colaborador através do seu código de identificação e atualizar o sistema. </w:t>
      </w:r>
    </w:p>
    <w:p w14:paraId="36F0F77F" w14:textId="77777777" w:rsidR="00EA015B" w:rsidRDefault="00EA015B" w:rsidP="00EA015B">
      <w:pPr>
        <w:pStyle w:val="Default"/>
        <w:rPr>
          <w:b/>
          <w:bCs/>
          <w:color w:val="auto"/>
          <w:sz w:val="23"/>
          <w:szCs w:val="23"/>
        </w:rPr>
      </w:pPr>
    </w:p>
    <w:p w14:paraId="47E6263B" w14:textId="77777777" w:rsidR="00EA015B" w:rsidRDefault="00EA015B" w:rsidP="00EA015B">
      <w:pPr>
        <w:pStyle w:val="Default"/>
        <w:rPr>
          <w:color w:val="auto"/>
          <w:sz w:val="23"/>
          <w:szCs w:val="23"/>
        </w:rPr>
      </w:pPr>
      <w:r>
        <w:rPr>
          <w:b/>
          <w:bCs/>
          <w:color w:val="auto"/>
          <w:sz w:val="23"/>
          <w:szCs w:val="23"/>
        </w:rPr>
        <w:t xml:space="preserve">[RF – 05] – Avaliar equipamento </w:t>
      </w:r>
    </w:p>
    <w:p w14:paraId="0FE55F2B" w14:textId="77777777" w:rsidR="00EA015B" w:rsidRDefault="00EA015B" w:rsidP="00EA015B">
      <w:pPr>
        <w:pStyle w:val="Default"/>
        <w:rPr>
          <w:color w:val="auto"/>
          <w:sz w:val="20"/>
          <w:szCs w:val="20"/>
        </w:rPr>
      </w:pPr>
    </w:p>
    <w:p w14:paraId="63559034" w14:textId="77777777" w:rsidR="00EA015B" w:rsidRDefault="00EA015B" w:rsidP="00EA015B">
      <w:pPr>
        <w:pStyle w:val="Default"/>
        <w:rPr>
          <w:color w:val="auto"/>
          <w:sz w:val="20"/>
          <w:szCs w:val="20"/>
        </w:rPr>
      </w:pPr>
      <w:r>
        <w:rPr>
          <w:color w:val="auto"/>
          <w:sz w:val="20"/>
          <w:szCs w:val="20"/>
        </w:rPr>
        <w:t xml:space="preserve">Um técnico será responsável por avaliar os equipamentos e alterar seu status no sistema. </w:t>
      </w:r>
    </w:p>
    <w:p w14:paraId="55539CFA" w14:textId="77777777" w:rsidR="00EA015B" w:rsidRDefault="00EA015B" w:rsidP="00EA015B">
      <w:pPr>
        <w:pStyle w:val="Default"/>
        <w:rPr>
          <w:b/>
          <w:bCs/>
          <w:color w:val="auto"/>
          <w:sz w:val="23"/>
          <w:szCs w:val="23"/>
        </w:rPr>
      </w:pPr>
    </w:p>
    <w:p w14:paraId="648A14DF" w14:textId="77777777" w:rsidR="00EA015B" w:rsidRDefault="00EA015B" w:rsidP="00EA015B">
      <w:pPr>
        <w:pStyle w:val="Default"/>
        <w:rPr>
          <w:color w:val="auto"/>
          <w:sz w:val="23"/>
          <w:szCs w:val="23"/>
        </w:rPr>
      </w:pPr>
      <w:r>
        <w:rPr>
          <w:b/>
          <w:bCs/>
          <w:color w:val="auto"/>
          <w:sz w:val="23"/>
          <w:szCs w:val="23"/>
        </w:rPr>
        <w:t xml:space="preserve">[RF – 06] – Abrir chamado técnico </w:t>
      </w:r>
    </w:p>
    <w:p w14:paraId="6D809C7B" w14:textId="77777777" w:rsidR="00EA015B" w:rsidRDefault="00EA015B" w:rsidP="00EA015B">
      <w:pPr>
        <w:pStyle w:val="Default"/>
        <w:rPr>
          <w:color w:val="auto"/>
          <w:sz w:val="20"/>
          <w:szCs w:val="20"/>
        </w:rPr>
      </w:pPr>
    </w:p>
    <w:p w14:paraId="204FA420" w14:textId="77777777" w:rsidR="00EA015B" w:rsidRDefault="00EA015B" w:rsidP="00EA015B">
      <w:pPr>
        <w:pStyle w:val="Default"/>
        <w:rPr>
          <w:color w:val="auto"/>
          <w:sz w:val="20"/>
          <w:szCs w:val="20"/>
        </w:rPr>
      </w:pPr>
      <w:r>
        <w:rPr>
          <w:color w:val="auto"/>
          <w:sz w:val="20"/>
          <w:szCs w:val="20"/>
        </w:rPr>
        <w:t xml:space="preserve">O sistema permitirá a abertura de chamado técnico com todos seus atributos (equipamento, laboratório, descrição e colaborador) de acordo com a avaliação do equipamento, um colaborador será contatado, apenas o administrador poderá ter acesso a essa funcionalidade. </w:t>
      </w:r>
    </w:p>
    <w:p w14:paraId="7A000CCC" w14:textId="77777777" w:rsidR="00EA015B" w:rsidRDefault="00EA015B" w:rsidP="00EA015B">
      <w:pPr>
        <w:pStyle w:val="Default"/>
        <w:rPr>
          <w:b/>
          <w:bCs/>
          <w:color w:val="auto"/>
          <w:sz w:val="23"/>
          <w:szCs w:val="23"/>
        </w:rPr>
      </w:pPr>
    </w:p>
    <w:p w14:paraId="2A5835CB" w14:textId="77777777" w:rsidR="00EA015B" w:rsidRDefault="00EA015B" w:rsidP="00EA015B">
      <w:pPr>
        <w:pStyle w:val="Default"/>
        <w:rPr>
          <w:color w:val="auto"/>
          <w:sz w:val="23"/>
          <w:szCs w:val="23"/>
        </w:rPr>
      </w:pPr>
      <w:r>
        <w:rPr>
          <w:b/>
          <w:bCs/>
          <w:color w:val="auto"/>
          <w:sz w:val="23"/>
          <w:szCs w:val="23"/>
        </w:rPr>
        <w:t xml:space="preserve">[RF – 07] – Fechar chamado técnico </w:t>
      </w:r>
    </w:p>
    <w:p w14:paraId="6EF7E086" w14:textId="77777777" w:rsidR="00EA015B" w:rsidRDefault="00EA015B" w:rsidP="00EA015B">
      <w:pPr>
        <w:pStyle w:val="Default"/>
        <w:rPr>
          <w:color w:val="auto"/>
          <w:sz w:val="20"/>
          <w:szCs w:val="20"/>
        </w:rPr>
      </w:pPr>
    </w:p>
    <w:p w14:paraId="1514823E" w14:textId="77777777" w:rsidR="00EA015B" w:rsidRDefault="00EA015B" w:rsidP="00EA015B">
      <w:pPr>
        <w:pStyle w:val="Default"/>
        <w:rPr>
          <w:color w:val="auto"/>
          <w:sz w:val="20"/>
          <w:szCs w:val="20"/>
        </w:rPr>
      </w:pPr>
      <w:r>
        <w:rPr>
          <w:color w:val="auto"/>
          <w:sz w:val="20"/>
          <w:szCs w:val="20"/>
        </w:rPr>
        <w:t xml:space="preserve">O sistema permitirá fechar o chamado técnico de acordo com o status do chamado ou comunicação do colaborador, apenas o administrador poderá ter acesso a essa funcionalidade. </w:t>
      </w:r>
    </w:p>
    <w:p w14:paraId="366D5C9B" w14:textId="77777777" w:rsidR="00EA015B" w:rsidRDefault="00EA015B" w:rsidP="00EA015B">
      <w:pPr>
        <w:pStyle w:val="Default"/>
        <w:rPr>
          <w:b/>
          <w:bCs/>
          <w:color w:val="auto"/>
          <w:sz w:val="23"/>
          <w:szCs w:val="23"/>
        </w:rPr>
      </w:pPr>
    </w:p>
    <w:p w14:paraId="4ED541AA" w14:textId="77777777" w:rsidR="00EA015B" w:rsidRDefault="00EA015B" w:rsidP="00EA015B">
      <w:pPr>
        <w:pStyle w:val="Default"/>
        <w:rPr>
          <w:color w:val="auto"/>
          <w:sz w:val="23"/>
          <w:szCs w:val="23"/>
        </w:rPr>
      </w:pPr>
      <w:r>
        <w:rPr>
          <w:b/>
          <w:bCs/>
          <w:color w:val="auto"/>
          <w:sz w:val="23"/>
          <w:szCs w:val="23"/>
        </w:rPr>
        <w:t xml:space="preserve">[RF – 08] – Imprimir Relatórios </w:t>
      </w:r>
    </w:p>
    <w:p w14:paraId="749F8A10" w14:textId="37CE03E1" w:rsidR="00B7181F" w:rsidRDefault="00EA015B" w:rsidP="001B3A77">
      <w:pPr>
        <w:rPr>
          <w:sz w:val="20"/>
          <w:szCs w:val="20"/>
        </w:rPr>
      </w:pPr>
      <w:r>
        <w:rPr>
          <w:sz w:val="20"/>
          <w:szCs w:val="20"/>
        </w:rPr>
        <w:t xml:space="preserve">O sistema possuirá um módulo de geração de relatórios, onde poderá ser </w:t>
      </w:r>
      <w:proofErr w:type="spellStart"/>
      <w:r>
        <w:rPr>
          <w:sz w:val="20"/>
          <w:szCs w:val="20"/>
        </w:rPr>
        <w:t>acessado</w:t>
      </w:r>
      <w:proofErr w:type="spellEnd"/>
      <w:r>
        <w:rPr>
          <w:sz w:val="20"/>
          <w:szCs w:val="20"/>
        </w:rPr>
        <w:t xml:space="preserve"> apenas pelo administrador. O mesmo escolherá um relatório (entre os dois que são fornecidos pelo sistema) para que seja gerado de acordo com o período informado e posteriormente impresso. Os relatórios fornecidos são da seguinte natureza: chamados técnicos e inoperantes.</w:t>
      </w:r>
    </w:p>
    <w:p w14:paraId="75779FBC" w14:textId="77777777" w:rsidR="001B3A77" w:rsidRPr="001B3A77" w:rsidRDefault="001B3A77" w:rsidP="001B3A77">
      <w:pPr>
        <w:rPr>
          <w:lang w:val="pt-BR"/>
        </w:rPr>
      </w:pPr>
    </w:p>
    <w:p w14:paraId="27807E47" w14:textId="5092B6C2" w:rsidR="00B7181F" w:rsidRDefault="00805172" w:rsidP="00805172">
      <w:pPr>
        <w:pStyle w:val="Cabealho2"/>
        <w:numPr>
          <w:ilvl w:val="1"/>
          <w:numId w:val="1"/>
        </w:numPr>
        <w:ind w:left="431" w:hanging="431"/>
        <w:rPr>
          <w:lang w:val="pt-BR"/>
        </w:rPr>
      </w:pPr>
      <w:bookmarkStart w:id="42" w:name="_Toc29264766"/>
      <w:bookmarkStart w:id="43" w:name="_Toc31701072"/>
      <w:bookmarkStart w:id="44" w:name="_Toc32203833"/>
      <w:bookmarkStart w:id="45" w:name="_Toc271386877"/>
      <w:r w:rsidRPr="00A60A67">
        <w:rPr>
          <w:lang w:val="pt-BR"/>
        </w:rPr>
        <w:t>Premissas e Restrições</w:t>
      </w:r>
      <w:bookmarkEnd w:id="42"/>
      <w:bookmarkEnd w:id="43"/>
      <w:bookmarkEnd w:id="44"/>
      <w:bookmarkEnd w:id="45"/>
      <w:r w:rsidR="001201D5">
        <w:rPr>
          <w:lang w:val="pt-BR"/>
        </w:rPr>
        <w:t xml:space="preserve"> (Requisitos não Funcionais)</w:t>
      </w:r>
    </w:p>
    <w:p w14:paraId="5BBC5444" w14:textId="2633CF48" w:rsidR="00F228BD" w:rsidRDefault="00F228BD" w:rsidP="004E053D">
      <w:pPr>
        <w:pStyle w:val="Default"/>
        <w:jc w:val="both"/>
        <w:rPr>
          <w:sz w:val="23"/>
          <w:szCs w:val="23"/>
        </w:rPr>
      </w:pPr>
    </w:p>
    <w:p w14:paraId="1BC9F191" w14:textId="7759F4CD" w:rsidR="00F228BD" w:rsidRDefault="00F228BD" w:rsidP="004E053D">
      <w:pPr>
        <w:pStyle w:val="Default"/>
        <w:ind w:left="360"/>
        <w:jc w:val="both"/>
        <w:rPr>
          <w:sz w:val="20"/>
          <w:szCs w:val="20"/>
        </w:rPr>
      </w:pPr>
      <w:r>
        <w:rPr>
          <w:b/>
          <w:bCs/>
          <w:sz w:val="20"/>
          <w:szCs w:val="20"/>
        </w:rPr>
        <w:t xml:space="preserve">4.1 [RNF – 01] – Navegador WEB Descrição: </w:t>
      </w:r>
      <w:r>
        <w:rPr>
          <w:sz w:val="20"/>
          <w:szCs w:val="20"/>
        </w:rPr>
        <w:t xml:space="preserve">O sistema deverá ser compatível com qualquer navegador WEB (Google Chrome, Internet Explorer, Mozilla Firefox etc.). </w:t>
      </w:r>
      <w:r>
        <w:rPr>
          <w:b/>
          <w:bCs/>
          <w:sz w:val="20"/>
          <w:szCs w:val="20"/>
        </w:rPr>
        <w:t xml:space="preserve">Prioridade: </w:t>
      </w:r>
      <w:r>
        <w:rPr>
          <w:sz w:val="20"/>
          <w:szCs w:val="20"/>
        </w:rPr>
        <w:t>Desejável.</w:t>
      </w:r>
    </w:p>
    <w:p w14:paraId="6BEE6EB7" w14:textId="77777777" w:rsidR="004E053D" w:rsidRDefault="004E053D" w:rsidP="004E053D">
      <w:pPr>
        <w:pStyle w:val="Default"/>
        <w:ind w:left="360"/>
        <w:jc w:val="both"/>
        <w:rPr>
          <w:b/>
          <w:bCs/>
          <w:sz w:val="20"/>
          <w:szCs w:val="20"/>
        </w:rPr>
      </w:pPr>
    </w:p>
    <w:p w14:paraId="2D45020C" w14:textId="51116418" w:rsidR="00F228BD" w:rsidRDefault="00F228BD" w:rsidP="004E053D">
      <w:pPr>
        <w:pStyle w:val="Default"/>
        <w:ind w:left="360"/>
        <w:jc w:val="both"/>
        <w:rPr>
          <w:sz w:val="20"/>
          <w:szCs w:val="20"/>
        </w:rPr>
      </w:pPr>
      <w:r>
        <w:rPr>
          <w:b/>
          <w:bCs/>
          <w:sz w:val="20"/>
          <w:szCs w:val="20"/>
        </w:rPr>
        <w:t xml:space="preserve">4.3 [RNF – 03] – Tempo de interação Descrição: </w:t>
      </w:r>
      <w:r>
        <w:rPr>
          <w:sz w:val="20"/>
          <w:szCs w:val="20"/>
        </w:rPr>
        <w:t xml:space="preserve">O tempo máximo de interação é de 15 segundos. </w:t>
      </w:r>
      <w:r>
        <w:rPr>
          <w:b/>
          <w:bCs/>
          <w:sz w:val="20"/>
          <w:szCs w:val="20"/>
        </w:rPr>
        <w:t xml:space="preserve">Prioridade: </w:t>
      </w:r>
      <w:r>
        <w:rPr>
          <w:sz w:val="20"/>
          <w:szCs w:val="20"/>
        </w:rPr>
        <w:t>Desejável.</w:t>
      </w:r>
    </w:p>
    <w:p w14:paraId="351A4982" w14:textId="77777777" w:rsidR="004E053D" w:rsidRDefault="004E053D" w:rsidP="004E053D">
      <w:pPr>
        <w:pStyle w:val="Default"/>
        <w:ind w:left="360"/>
        <w:jc w:val="both"/>
        <w:rPr>
          <w:b/>
          <w:bCs/>
          <w:sz w:val="20"/>
          <w:szCs w:val="20"/>
        </w:rPr>
      </w:pPr>
    </w:p>
    <w:p w14:paraId="4B6C4CF1" w14:textId="7935BC9F" w:rsidR="00F228BD" w:rsidRDefault="00F228BD" w:rsidP="004E053D">
      <w:pPr>
        <w:pStyle w:val="Default"/>
        <w:ind w:left="360"/>
        <w:jc w:val="both"/>
        <w:rPr>
          <w:sz w:val="20"/>
          <w:szCs w:val="20"/>
        </w:rPr>
      </w:pPr>
      <w:r>
        <w:rPr>
          <w:b/>
          <w:bCs/>
          <w:sz w:val="20"/>
          <w:szCs w:val="20"/>
        </w:rPr>
        <w:t xml:space="preserve">4.5 [RNF – 05] – Disponibilidade do sistema Descrição: </w:t>
      </w:r>
      <w:r>
        <w:rPr>
          <w:sz w:val="20"/>
          <w:szCs w:val="20"/>
        </w:rPr>
        <w:t xml:space="preserve">O sistema deve estar disponível 24h por dia, 365 dias por ano (caso seja ano bissexto, 366 dias por ano). </w:t>
      </w:r>
      <w:r>
        <w:rPr>
          <w:b/>
          <w:bCs/>
          <w:sz w:val="20"/>
          <w:szCs w:val="20"/>
        </w:rPr>
        <w:t xml:space="preserve">Prioridade: </w:t>
      </w:r>
      <w:r>
        <w:rPr>
          <w:sz w:val="20"/>
          <w:szCs w:val="20"/>
        </w:rPr>
        <w:t>Importante.</w:t>
      </w:r>
    </w:p>
    <w:p w14:paraId="14D09770" w14:textId="1D920AD6" w:rsidR="00F228BD" w:rsidRDefault="00F228BD" w:rsidP="004E053D">
      <w:pPr>
        <w:pStyle w:val="Default"/>
        <w:ind w:left="360"/>
        <w:jc w:val="both"/>
        <w:rPr>
          <w:sz w:val="20"/>
          <w:szCs w:val="20"/>
        </w:rPr>
      </w:pPr>
      <w:r>
        <w:rPr>
          <w:b/>
          <w:bCs/>
          <w:sz w:val="20"/>
          <w:szCs w:val="20"/>
        </w:rPr>
        <w:t xml:space="preserve">4.6 [RNF – 06] – Conectividade simultânea Descrição: </w:t>
      </w:r>
      <w:r>
        <w:rPr>
          <w:sz w:val="20"/>
          <w:szCs w:val="20"/>
        </w:rPr>
        <w:t xml:space="preserve">O sistema deve suportar processamento multiusuário, ou seja, vários usuários conectados e operando ao mesmo tempo. </w:t>
      </w:r>
      <w:r>
        <w:rPr>
          <w:b/>
          <w:bCs/>
          <w:sz w:val="20"/>
          <w:szCs w:val="20"/>
        </w:rPr>
        <w:t xml:space="preserve">Prioridade: </w:t>
      </w:r>
      <w:r>
        <w:rPr>
          <w:sz w:val="20"/>
          <w:szCs w:val="20"/>
        </w:rPr>
        <w:t>Essencial.</w:t>
      </w:r>
    </w:p>
    <w:p w14:paraId="7B1F90D4" w14:textId="06B67CF3" w:rsidR="00F228BD" w:rsidRPr="004E053D" w:rsidRDefault="00F228BD" w:rsidP="004E053D">
      <w:pPr>
        <w:ind w:left="360"/>
        <w:rPr>
          <w:lang w:val="pt-BR"/>
        </w:rPr>
      </w:pPr>
      <w:r w:rsidRPr="004E053D">
        <w:rPr>
          <w:b/>
          <w:bCs/>
          <w:sz w:val="20"/>
          <w:szCs w:val="20"/>
        </w:rPr>
        <w:t xml:space="preserve">4.7 [RNF – 07] – Relatórios Descrição: </w:t>
      </w:r>
      <w:r w:rsidRPr="004E053D">
        <w:rPr>
          <w:sz w:val="20"/>
          <w:szCs w:val="20"/>
        </w:rPr>
        <w:t xml:space="preserve">Apenas o administrador pode executar este procedimento. </w:t>
      </w:r>
      <w:r w:rsidRPr="004E053D">
        <w:rPr>
          <w:b/>
          <w:bCs/>
          <w:sz w:val="20"/>
          <w:szCs w:val="20"/>
        </w:rPr>
        <w:t xml:space="preserve">Prioridade: </w:t>
      </w:r>
      <w:r w:rsidRPr="004E053D">
        <w:rPr>
          <w:sz w:val="20"/>
          <w:szCs w:val="20"/>
        </w:rPr>
        <w:t>Importante.</w:t>
      </w:r>
    </w:p>
    <w:p w14:paraId="4C82D0C6" w14:textId="77777777" w:rsidR="004E053D" w:rsidRDefault="004E053D" w:rsidP="004E053D">
      <w:pPr>
        <w:pStyle w:val="Default"/>
        <w:ind w:left="360"/>
        <w:jc w:val="both"/>
        <w:rPr>
          <w:b/>
          <w:bCs/>
          <w:sz w:val="20"/>
          <w:szCs w:val="20"/>
        </w:rPr>
      </w:pPr>
    </w:p>
    <w:p w14:paraId="2793C648" w14:textId="4BCBE422" w:rsidR="00F228BD" w:rsidRDefault="00F228BD" w:rsidP="004E053D">
      <w:pPr>
        <w:pStyle w:val="Default"/>
        <w:ind w:left="360"/>
        <w:jc w:val="both"/>
        <w:rPr>
          <w:sz w:val="20"/>
          <w:szCs w:val="20"/>
        </w:rPr>
      </w:pPr>
      <w:r>
        <w:rPr>
          <w:b/>
          <w:bCs/>
          <w:sz w:val="20"/>
          <w:szCs w:val="20"/>
        </w:rPr>
        <w:lastRenderedPageBreak/>
        <w:t xml:space="preserve">4.8 [RNF – 08] – Acesso ao sistema Descrição: </w:t>
      </w:r>
      <w:r>
        <w:rPr>
          <w:sz w:val="20"/>
          <w:szCs w:val="20"/>
        </w:rPr>
        <w:t xml:space="preserve">Os usuários terão que ter permissão para utilizar algumas funcionalidades do sistema. </w:t>
      </w:r>
      <w:r>
        <w:rPr>
          <w:b/>
          <w:bCs/>
          <w:sz w:val="20"/>
          <w:szCs w:val="20"/>
        </w:rPr>
        <w:t xml:space="preserve">Prioridade: </w:t>
      </w:r>
      <w:r>
        <w:rPr>
          <w:sz w:val="20"/>
          <w:szCs w:val="20"/>
        </w:rPr>
        <w:t>Essencial.</w:t>
      </w:r>
    </w:p>
    <w:p w14:paraId="51901FE2" w14:textId="77777777" w:rsidR="004E053D" w:rsidRDefault="004E053D" w:rsidP="004E053D">
      <w:pPr>
        <w:pStyle w:val="Default"/>
        <w:ind w:left="360"/>
        <w:jc w:val="both"/>
        <w:rPr>
          <w:b/>
          <w:bCs/>
          <w:sz w:val="20"/>
          <w:szCs w:val="20"/>
        </w:rPr>
      </w:pPr>
    </w:p>
    <w:p w14:paraId="6B2A9238" w14:textId="67FBDA7E" w:rsidR="00F228BD" w:rsidRDefault="00F228BD" w:rsidP="004E053D">
      <w:pPr>
        <w:pStyle w:val="Default"/>
        <w:ind w:left="360"/>
        <w:jc w:val="both"/>
        <w:rPr>
          <w:sz w:val="20"/>
          <w:szCs w:val="20"/>
        </w:rPr>
      </w:pPr>
      <w:r>
        <w:rPr>
          <w:b/>
          <w:bCs/>
          <w:sz w:val="20"/>
          <w:szCs w:val="20"/>
        </w:rPr>
        <w:t xml:space="preserve">4.10 [RNF – 10] – Interface do sistema Descrição: </w:t>
      </w:r>
      <w:r>
        <w:rPr>
          <w:sz w:val="20"/>
          <w:szCs w:val="20"/>
        </w:rPr>
        <w:t xml:space="preserve">A interface do sistema tem de agradável, objetiva e trivial ao usuário. Suas funcionalidades devem estar bem visíveis. </w:t>
      </w:r>
      <w:r>
        <w:rPr>
          <w:b/>
          <w:bCs/>
          <w:sz w:val="20"/>
          <w:szCs w:val="20"/>
        </w:rPr>
        <w:t xml:space="preserve">Prioridade: </w:t>
      </w:r>
      <w:r>
        <w:rPr>
          <w:sz w:val="20"/>
          <w:szCs w:val="20"/>
        </w:rPr>
        <w:t>Importante.</w:t>
      </w:r>
    </w:p>
    <w:p w14:paraId="7EF04F65" w14:textId="43FA146D" w:rsidR="00F228BD" w:rsidRPr="004E053D" w:rsidRDefault="00F228BD" w:rsidP="004E053D">
      <w:pPr>
        <w:ind w:left="360"/>
        <w:rPr>
          <w:lang w:val="pt-BR"/>
        </w:rPr>
      </w:pPr>
      <w:r w:rsidRPr="004E053D">
        <w:rPr>
          <w:b/>
          <w:bCs/>
          <w:sz w:val="20"/>
          <w:szCs w:val="20"/>
        </w:rPr>
        <w:t xml:space="preserve">4.11 [RNF – 11] – Ajuda (F1) Descrição: </w:t>
      </w:r>
      <w:r w:rsidRPr="004E053D">
        <w:rPr>
          <w:sz w:val="20"/>
          <w:szCs w:val="20"/>
        </w:rPr>
        <w:t xml:space="preserve">Ao apertar F1 no teclado, será apresentado ao usuário o menu “Ajuda”, onde terá informações sobre o sistema. </w:t>
      </w:r>
      <w:r w:rsidRPr="004E053D">
        <w:rPr>
          <w:b/>
          <w:bCs/>
          <w:sz w:val="20"/>
          <w:szCs w:val="20"/>
        </w:rPr>
        <w:t xml:space="preserve">Prioridade: </w:t>
      </w:r>
      <w:r w:rsidRPr="004E053D">
        <w:rPr>
          <w:sz w:val="20"/>
          <w:szCs w:val="20"/>
        </w:rPr>
        <w:t>Desejável.</w:t>
      </w:r>
    </w:p>
    <w:p w14:paraId="050418AB" w14:textId="77777777" w:rsidR="00F228BD" w:rsidRDefault="00F228BD" w:rsidP="00F228BD">
      <w:pPr>
        <w:rPr>
          <w:lang w:val="pt-BR"/>
        </w:rPr>
      </w:pPr>
    </w:p>
    <w:p w14:paraId="09331125" w14:textId="77777777" w:rsidR="00F228BD" w:rsidRPr="00F228BD" w:rsidRDefault="00F228BD" w:rsidP="00F228BD">
      <w:pPr>
        <w:rPr>
          <w:lang w:val="pt-BR"/>
        </w:rPr>
      </w:pPr>
    </w:p>
    <w:p w14:paraId="3EE0F54E" w14:textId="77777777" w:rsidR="00EA015B" w:rsidRDefault="00EA015B" w:rsidP="00EA015B">
      <w:pPr>
        <w:rPr>
          <w:lang w:val="pt-BR"/>
        </w:rPr>
      </w:pPr>
      <w:r>
        <w:rPr>
          <w:lang w:val="pt-BR"/>
        </w:rPr>
        <w:t>- Recursos e prazos</w:t>
      </w:r>
    </w:p>
    <w:p w14:paraId="572F80D5" w14:textId="77777777" w:rsidR="00EA015B" w:rsidRDefault="00EA015B" w:rsidP="00EA015B">
      <w:pPr>
        <w:rPr>
          <w:lang w:val="pt-BR"/>
        </w:rPr>
      </w:pPr>
      <w:r>
        <w:rPr>
          <w:lang w:val="pt-BR"/>
        </w:rPr>
        <w:t>O sistema deve será liberado até o dia 07/07/2015, onde a abertura de chamados mais urgentes deverão ser resolvido antes do início do segundo semestre do ano.</w:t>
      </w:r>
    </w:p>
    <w:p w14:paraId="546E60DE" w14:textId="77777777" w:rsidR="00EA015B" w:rsidRDefault="00EA015B" w:rsidP="00EA015B">
      <w:pPr>
        <w:rPr>
          <w:lang w:val="pt-BR"/>
        </w:rPr>
      </w:pPr>
      <w:r>
        <w:rPr>
          <w:lang w:val="pt-BR"/>
        </w:rPr>
        <w:t>- Legal</w:t>
      </w:r>
    </w:p>
    <w:p w14:paraId="2986F74C" w14:textId="77777777" w:rsidR="00EA015B" w:rsidRDefault="00EA015B" w:rsidP="00EA015B">
      <w:pPr>
        <w:rPr>
          <w:lang w:val="pt-BR"/>
        </w:rPr>
      </w:pPr>
      <w:r>
        <w:rPr>
          <w:lang w:val="pt-BR"/>
        </w:rPr>
        <w:t>O produto deve respeitar as principais Leis Federais.</w:t>
      </w:r>
    </w:p>
    <w:p w14:paraId="39C9DF7F" w14:textId="77777777" w:rsidR="00EA015B" w:rsidRDefault="00EA015B" w:rsidP="00EA015B">
      <w:pPr>
        <w:rPr>
          <w:lang w:val="pt-BR"/>
        </w:rPr>
      </w:pPr>
      <w:r>
        <w:rPr>
          <w:lang w:val="pt-BR"/>
        </w:rPr>
        <w:t>- Requisitos do Projeto</w:t>
      </w:r>
    </w:p>
    <w:p w14:paraId="108FF085" w14:textId="77777777" w:rsidR="00EA015B" w:rsidRDefault="00EA015B" w:rsidP="00EA015B">
      <w:pPr>
        <w:rPr>
          <w:lang w:val="pt-BR"/>
        </w:rPr>
      </w:pPr>
      <w:r>
        <w:rPr>
          <w:lang w:val="pt-BR"/>
        </w:rPr>
        <w:t>A instalação do sistema deve ser feito em dispositivos móveis ( celular, notebook e Palm ) e computadores locais , para ser tanto monitorado no local quanto a distância, em caso de ocorrências mais urgentes.</w:t>
      </w:r>
    </w:p>
    <w:p w14:paraId="7D0AC893" w14:textId="77777777" w:rsidR="00EA015B" w:rsidRDefault="00EA015B" w:rsidP="00EA015B">
      <w:pPr>
        <w:rPr>
          <w:lang w:val="pt-BR"/>
        </w:rPr>
      </w:pPr>
      <w:r>
        <w:rPr>
          <w:lang w:val="pt-BR"/>
        </w:rPr>
        <w:t xml:space="preserve">O sistema  vai suporta entre 25 e 30 usuários, podendo ser acessado 24 horas. </w:t>
      </w:r>
    </w:p>
    <w:p w14:paraId="21BD9A54" w14:textId="77777777" w:rsidR="00EA015B" w:rsidRDefault="00EA015B" w:rsidP="00EA015B">
      <w:pPr>
        <w:rPr>
          <w:lang w:val="pt-BR"/>
        </w:rPr>
      </w:pPr>
      <w:r>
        <w:rPr>
          <w:lang w:val="pt-BR"/>
        </w:rPr>
        <w:t>Todos os valores monetários devem ter precisão de quatro casas decimais</w:t>
      </w:r>
    </w:p>
    <w:p w14:paraId="01D643CA" w14:textId="77777777" w:rsidR="00EA015B" w:rsidRDefault="00EA015B" w:rsidP="00EA015B">
      <w:pPr>
        <w:rPr>
          <w:rStyle w:val="Forte"/>
          <w:rFonts w:cs="Arial"/>
          <w:b w:val="0"/>
          <w:color w:val="000000" w:themeColor="text1"/>
          <w:szCs w:val="22"/>
          <w:shd w:val="clear" w:color="auto" w:fill="FFFFFF"/>
        </w:rPr>
      </w:pPr>
      <w:r w:rsidRPr="001F1470">
        <w:rPr>
          <w:rStyle w:val="apple-converted-space"/>
          <w:rFonts w:cs="Arial"/>
          <w:bCs/>
          <w:color w:val="000000" w:themeColor="text1"/>
          <w:szCs w:val="22"/>
          <w:shd w:val="clear" w:color="auto" w:fill="FFFFFF"/>
        </w:rPr>
        <w:t> </w:t>
      </w:r>
      <w:r>
        <w:rPr>
          <w:rStyle w:val="apple-converted-space"/>
          <w:rFonts w:cs="Arial"/>
          <w:bCs/>
          <w:color w:val="000000" w:themeColor="text1"/>
          <w:szCs w:val="22"/>
          <w:shd w:val="clear" w:color="auto" w:fill="FFFFFF"/>
        </w:rPr>
        <w:t>-</w:t>
      </w:r>
      <w:r w:rsidRPr="001F1470">
        <w:rPr>
          <w:rStyle w:val="Forte"/>
          <w:rFonts w:cs="Arial"/>
          <w:color w:val="000000" w:themeColor="text1"/>
          <w:szCs w:val="22"/>
          <w:shd w:val="clear" w:color="auto" w:fill="FFFFFF"/>
        </w:rPr>
        <w:t>Segurança</w:t>
      </w:r>
    </w:p>
    <w:p w14:paraId="13F34380" w14:textId="77777777" w:rsidR="00EA015B" w:rsidRPr="001F1470" w:rsidRDefault="00EA015B" w:rsidP="00EA015B">
      <w:pPr>
        <w:rPr>
          <w:rStyle w:val="apple-converted-space"/>
          <w:rFonts w:cs="Arial"/>
          <w:color w:val="000000" w:themeColor="text1"/>
          <w:szCs w:val="22"/>
          <w:shd w:val="clear" w:color="auto" w:fill="FFFFFF"/>
        </w:rPr>
      </w:pPr>
      <w:r w:rsidRPr="001F1470">
        <w:rPr>
          <w:rStyle w:val="Forte"/>
          <w:rFonts w:cs="Arial"/>
          <w:color w:val="000000" w:themeColor="text1"/>
          <w:szCs w:val="22"/>
          <w:shd w:val="clear" w:color="auto" w:fill="FFFFFF"/>
        </w:rPr>
        <w:t xml:space="preserve"> </w:t>
      </w:r>
      <w:r>
        <w:rPr>
          <w:rFonts w:cs="Arial"/>
          <w:color w:val="000000" w:themeColor="text1"/>
          <w:szCs w:val="22"/>
          <w:shd w:val="clear" w:color="auto" w:fill="FFFFFF"/>
        </w:rPr>
        <w:t>U</w:t>
      </w:r>
      <w:r w:rsidRPr="001F1470">
        <w:rPr>
          <w:rFonts w:cs="Arial"/>
          <w:color w:val="000000" w:themeColor="text1"/>
          <w:szCs w:val="22"/>
          <w:shd w:val="clear" w:color="auto" w:fill="FFFFFF"/>
        </w:rPr>
        <w:t>sar criptografia em senhas e liberar acesso aos menus do sistema de acordo com a hierarquia do usuário.</w:t>
      </w:r>
      <w:r w:rsidRPr="001F1470">
        <w:rPr>
          <w:rStyle w:val="apple-converted-space"/>
          <w:rFonts w:cs="Arial"/>
          <w:color w:val="000000" w:themeColor="text1"/>
          <w:szCs w:val="22"/>
          <w:shd w:val="clear" w:color="auto" w:fill="FFFFFF"/>
        </w:rPr>
        <w:t> </w:t>
      </w:r>
    </w:p>
    <w:p w14:paraId="767131EF" w14:textId="77777777" w:rsidR="00EA015B" w:rsidRDefault="00EA015B" w:rsidP="00EA015B">
      <w:pPr>
        <w:rPr>
          <w:rStyle w:val="Forte"/>
          <w:rFonts w:cs="Arial"/>
          <w:b w:val="0"/>
          <w:color w:val="000000" w:themeColor="text1"/>
          <w:szCs w:val="22"/>
          <w:shd w:val="clear" w:color="auto" w:fill="FFFFFF"/>
        </w:rPr>
      </w:pPr>
      <w:r w:rsidRPr="001F1470">
        <w:rPr>
          <w:rStyle w:val="Forte"/>
          <w:rFonts w:cs="Arial"/>
          <w:color w:val="000000" w:themeColor="text1"/>
          <w:szCs w:val="22"/>
          <w:shd w:val="clear" w:color="auto" w:fill="FFFFFF"/>
        </w:rPr>
        <w:t> </w:t>
      </w:r>
      <w:r>
        <w:rPr>
          <w:rStyle w:val="Forte"/>
          <w:rFonts w:cs="Arial"/>
          <w:color w:val="000000" w:themeColor="text1"/>
          <w:szCs w:val="22"/>
          <w:shd w:val="clear" w:color="auto" w:fill="FFFFFF"/>
        </w:rPr>
        <w:t>-</w:t>
      </w:r>
      <w:r w:rsidRPr="001F1470">
        <w:rPr>
          <w:rStyle w:val="Forte"/>
          <w:rFonts w:cs="Arial"/>
          <w:color w:val="000000" w:themeColor="text1"/>
          <w:szCs w:val="22"/>
          <w:shd w:val="clear" w:color="auto" w:fill="FFFFFF"/>
        </w:rPr>
        <w:t>Usabilidade</w:t>
      </w:r>
    </w:p>
    <w:p w14:paraId="6F9583A6" w14:textId="77777777" w:rsidR="00EA015B" w:rsidRPr="001F1470" w:rsidRDefault="00EA015B" w:rsidP="00EA015B">
      <w:pPr>
        <w:rPr>
          <w:rFonts w:cs="Arial"/>
          <w:color w:val="000000" w:themeColor="text1"/>
          <w:szCs w:val="22"/>
          <w:shd w:val="clear" w:color="auto" w:fill="FFFFFF"/>
        </w:rPr>
      </w:pPr>
      <w:r>
        <w:rPr>
          <w:rFonts w:cs="Arial"/>
          <w:color w:val="000000" w:themeColor="text1"/>
          <w:szCs w:val="22"/>
          <w:shd w:val="clear" w:color="auto" w:fill="FFFFFF"/>
        </w:rPr>
        <w:t>S</w:t>
      </w:r>
      <w:r w:rsidRPr="001F1470">
        <w:rPr>
          <w:rFonts w:cs="Arial"/>
          <w:color w:val="000000" w:themeColor="text1"/>
          <w:szCs w:val="22"/>
          <w:shd w:val="clear" w:color="auto" w:fill="FFFFFF"/>
        </w:rPr>
        <w:t>istema fácil de operar e que dispensa muitos recursos gráficos.</w:t>
      </w:r>
    </w:p>
    <w:p w14:paraId="55E871D0" w14:textId="77777777" w:rsidR="00EA015B" w:rsidRDefault="00EA015B" w:rsidP="00EA015B">
      <w:pPr>
        <w:rPr>
          <w:rStyle w:val="Forte"/>
          <w:rFonts w:cs="Arial"/>
          <w:b w:val="0"/>
          <w:color w:val="000000" w:themeColor="text1"/>
          <w:szCs w:val="22"/>
          <w:shd w:val="clear" w:color="auto" w:fill="FFFFFF"/>
        </w:rPr>
      </w:pPr>
      <w:r>
        <w:rPr>
          <w:rStyle w:val="Forte"/>
          <w:rFonts w:cs="Arial"/>
          <w:color w:val="000000" w:themeColor="text1"/>
          <w:szCs w:val="22"/>
          <w:shd w:val="clear" w:color="auto" w:fill="FFFFFF"/>
        </w:rPr>
        <w:t>-Padrão</w:t>
      </w:r>
    </w:p>
    <w:p w14:paraId="516311CD" w14:textId="77777777" w:rsidR="00EA015B" w:rsidRPr="001F1470" w:rsidRDefault="00EA015B" w:rsidP="00EA015B">
      <w:pPr>
        <w:rPr>
          <w:rFonts w:cs="Arial"/>
          <w:color w:val="000000" w:themeColor="text1"/>
          <w:szCs w:val="22"/>
          <w:shd w:val="clear" w:color="auto" w:fill="FFFFFF"/>
        </w:rPr>
      </w:pPr>
      <w:r w:rsidRPr="001F1470">
        <w:rPr>
          <w:rFonts w:cs="Arial"/>
          <w:color w:val="000000" w:themeColor="text1"/>
          <w:szCs w:val="22"/>
          <w:shd w:val="clear" w:color="auto" w:fill="FFFFFF"/>
        </w:rPr>
        <w:t>MVC (</w:t>
      </w:r>
      <w:r w:rsidRPr="001F1470">
        <w:rPr>
          <w:rFonts w:cs="Arial"/>
          <w:color w:val="000000" w:themeColor="text1"/>
          <w:szCs w:val="22"/>
        </w:rPr>
        <w:t>Modelo Visualização Controle</w:t>
      </w:r>
      <w:r w:rsidRPr="001F1470">
        <w:rPr>
          <w:rFonts w:cs="Arial"/>
          <w:color w:val="000000" w:themeColor="text1"/>
          <w:szCs w:val="22"/>
          <w:shd w:val="clear" w:color="auto" w:fill="FFFFFF"/>
        </w:rPr>
        <w:t>)</w:t>
      </w:r>
    </w:p>
    <w:p w14:paraId="0CB83741" w14:textId="77777777" w:rsidR="0040014D" w:rsidRPr="00EA015B" w:rsidRDefault="0040014D" w:rsidP="0040014D">
      <w:pPr>
        <w:pStyle w:val="Cabealho2"/>
      </w:pPr>
    </w:p>
    <w:p w14:paraId="122C5D55" w14:textId="77777777" w:rsidR="0040014D" w:rsidRDefault="0040014D" w:rsidP="0040014D">
      <w:pPr>
        <w:pStyle w:val="Cabealho2"/>
        <w:rPr>
          <w:lang w:val="pt-BR"/>
        </w:rPr>
      </w:pPr>
    </w:p>
    <w:p w14:paraId="46823857" w14:textId="67CD6DBA" w:rsidR="0040014D" w:rsidRDefault="0040014D" w:rsidP="0040014D">
      <w:pPr>
        <w:pStyle w:val="Cabealho2"/>
        <w:numPr>
          <w:ilvl w:val="1"/>
          <w:numId w:val="1"/>
        </w:numPr>
        <w:ind w:left="431" w:hanging="431"/>
        <w:rPr>
          <w:lang w:val="pt-BR"/>
        </w:rPr>
      </w:pPr>
      <w:r>
        <w:rPr>
          <w:lang w:val="pt-BR"/>
        </w:rPr>
        <w:t>Regras de Negócio</w:t>
      </w:r>
    </w:p>
    <w:p w14:paraId="72B012C8" w14:textId="77777777" w:rsidR="0040014D" w:rsidRDefault="0040014D" w:rsidP="0040014D"/>
    <w:tbl>
      <w:tblPr>
        <w:tblStyle w:val="Tabelacomgrelha"/>
        <w:tblW w:w="0" w:type="auto"/>
        <w:tblInd w:w="108" w:type="dxa"/>
        <w:tblLook w:val="04A0" w:firstRow="1" w:lastRow="0" w:firstColumn="1" w:lastColumn="0" w:noHBand="0" w:noVBand="1"/>
      </w:tblPr>
      <w:tblGrid>
        <w:gridCol w:w="2184"/>
        <w:gridCol w:w="2919"/>
        <w:gridCol w:w="2268"/>
        <w:gridCol w:w="1690"/>
      </w:tblGrid>
      <w:tr w:rsidR="00E93BDB" w:rsidRPr="00A60A67" w14:paraId="40B01F66" w14:textId="77777777" w:rsidTr="00375ED5">
        <w:trPr>
          <w:tblHeader/>
        </w:trPr>
        <w:tc>
          <w:tcPr>
            <w:tcW w:w="2184" w:type="dxa"/>
            <w:shd w:val="clear" w:color="auto" w:fill="1F497D" w:themeFill="text2"/>
          </w:tcPr>
          <w:p w14:paraId="4F4C6337" w14:textId="77777777"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40870694" w14:textId="77777777"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7142E31" w14:textId="77777777"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7C3CB9C8" w14:textId="77777777"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14:paraId="21D53779" w14:textId="77777777" w:rsidTr="00375ED5">
        <w:tc>
          <w:tcPr>
            <w:tcW w:w="2184" w:type="dxa"/>
          </w:tcPr>
          <w:p w14:paraId="3FB15BB4" w14:textId="34A62E85" w:rsidR="00E93BDB" w:rsidRPr="00A60A67" w:rsidRDefault="00E93BDB" w:rsidP="00375ED5">
            <w:pPr>
              <w:pStyle w:val="Comentarios"/>
              <w:jc w:val="left"/>
              <w:rPr>
                <w:i w:val="0"/>
                <w:color w:val="0000FF"/>
                <w:sz w:val="22"/>
              </w:rPr>
            </w:pPr>
            <w:r>
              <w:rPr>
                <w:bCs/>
                <w:i w:val="0"/>
                <w:color w:val="0000FF"/>
              </w:rPr>
              <w:t>RN-1</w:t>
            </w:r>
          </w:p>
        </w:tc>
        <w:tc>
          <w:tcPr>
            <w:tcW w:w="2919" w:type="dxa"/>
          </w:tcPr>
          <w:p w14:paraId="1217E574" w14:textId="09D5094E"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39CA5D8C" w14:textId="77777777" w:rsidR="00E93BDB" w:rsidRPr="00A60A67" w:rsidRDefault="00E93BDB" w:rsidP="00375ED5">
            <w:pPr>
              <w:pStyle w:val="Comentarios"/>
              <w:rPr>
                <w:i w:val="0"/>
                <w:color w:val="auto"/>
                <w:sz w:val="22"/>
              </w:rPr>
            </w:pPr>
            <w:r>
              <w:rPr>
                <w:i w:val="0"/>
                <w:color w:val="auto"/>
                <w:sz w:val="22"/>
              </w:rPr>
              <w:t>Essencial</w:t>
            </w:r>
          </w:p>
        </w:tc>
        <w:tc>
          <w:tcPr>
            <w:tcW w:w="1690" w:type="dxa"/>
          </w:tcPr>
          <w:p w14:paraId="23738580" w14:textId="77777777" w:rsidR="00E93BDB" w:rsidRPr="00A60A67" w:rsidRDefault="00E93BDB" w:rsidP="00375ED5">
            <w:pPr>
              <w:pStyle w:val="Comentarios"/>
              <w:rPr>
                <w:i w:val="0"/>
                <w:color w:val="auto"/>
                <w:sz w:val="22"/>
              </w:rPr>
            </w:pPr>
          </w:p>
        </w:tc>
      </w:tr>
      <w:tr w:rsidR="00E93BDB" w:rsidRPr="00A60A67" w14:paraId="590F6CD6" w14:textId="77777777" w:rsidTr="00375ED5">
        <w:tc>
          <w:tcPr>
            <w:tcW w:w="2184" w:type="dxa"/>
          </w:tcPr>
          <w:p w14:paraId="0BBDEABC" w14:textId="2C32952C" w:rsidR="00E93BDB" w:rsidRPr="00A60A67" w:rsidRDefault="00E93BDB" w:rsidP="00375ED5">
            <w:pPr>
              <w:pStyle w:val="Comentarios"/>
              <w:jc w:val="left"/>
              <w:rPr>
                <w:i w:val="0"/>
                <w:color w:val="0000FF"/>
                <w:sz w:val="22"/>
              </w:rPr>
            </w:pPr>
            <w:r>
              <w:rPr>
                <w:bCs/>
                <w:i w:val="0"/>
                <w:color w:val="0000FF"/>
              </w:rPr>
              <w:t>RN-2</w:t>
            </w:r>
          </w:p>
        </w:tc>
        <w:tc>
          <w:tcPr>
            <w:tcW w:w="2919" w:type="dxa"/>
          </w:tcPr>
          <w:p w14:paraId="0FE2F69B" w14:textId="473E9545"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111B56A7" w14:textId="77777777" w:rsidR="00E93BDB" w:rsidRPr="00A60A67" w:rsidRDefault="00E93BDB" w:rsidP="00375ED5">
            <w:pPr>
              <w:pStyle w:val="Comentarios"/>
              <w:rPr>
                <w:i w:val="0"/>
                <w:color w:val="auto"/>
                <w:sz w:val="22"/>
              </w:rPr>
            </w:pPr>
            <w:r>
              <w:rPr>
                <w:i w:val="0"/>
                <w:color w:val="auto"/>
                <w:sz w:val="22"/>
              </w:rPr>
              <w:t>Importante</w:t>
            </w:r>
          </w:p>
        </w:tc>
        <w:tc>
          <w:tcPr>
            <w:tcW w:w="1690" w:type="dxa"/>
          </w:tcPr>
          <w:p w14:paraId="60D7FCF0" w14:textId="77777777" w:rsidR="00E93BDB" w:rsidRPr="00A60A67" w:rsidRDefault="00E93BDB" w:rsidP="00375ED5">
            <w:pPr>
              <w:pStyle w:val="Comentarios"/>
              <w:rPr>
                <w:i w:val="0"/>
                <w:color w:val="auto"/>
                <w:sz w:val="22"/>
              </w:rPr>
            </w:pPr>
          </w:p>
        </w:tc>
      </w:tr>
    </w:tbl>
    <w:p w14:paraId="4EF76823" w14:textId="77777777" w:rsidR="0040014D" w:rsidRPr="0040014D" w:rsidRDefault="0040014D" w:rsidP="0040014D"/>
    <w:p w14:paraId="0FD6CC07" w14:textId="77777777" w:rsidR="00B7181F" w:rsidRDefault="00B7181F">
      <w:pPr>
        <w:rPr>
          <w:color w:val="0000FF"/>
          <w:lang w:val="pt-BR"/>
        </w:rPr>
      </w:pPr>
    </w:p>
    <w:p w14:paraId="35BD73F8" w14:textId="77777777" w:rsidR="0040014D" w:rsidRPr="00A60A67" w:rsidRDefault="0040014D">
      <w:pPr>
        <w:rPr>
          <w:color w:val="0000FF"/>
          <w:lang w:val="pt-BR"/>
        </w:rPr>
      </w:pPr>
    </w:p>
    <w:p w14:paraId="3E5DDAD2" w14:textId="77777777" w:rsidR="00B7181F" w:rsidRPr="00A60A67" w:rsidRDefault="00805172" w:rsidP="00805172">
      <w:pPr>
        <w:pStyle w:val="Cabealho2"/>
        <w:numPr>
          <w:ilvl w:val="1"/>
          <w:numId w:val="1"/>
        </w:numPr>
        <w:ind w:left="431" w:hanging="431"/>
        <w:rPr>
          <w:lang w:val="pt-BR"/>
        </w:rPr>
      </w:pPr>
      <w:bookmarkStart w:id="46" w:name="_Toc28671954"/>
      <w:bookmarkStart w:id="47" w:name="_Toc28672000"/>
      <w:bookmarkStart w:id="48" w:name="_Toc29264767"/>
      <w:bookmarkStart w:id="49" w:name="_Toc31701073"/>
      <w:bookmarkStart w:id="50" w:name="_Toc32203834"/>
      <w:bookmarkStart w:id="51" w:name="_Toc271386885"/>
      <w:r w:rsidRPr="00A60A67">
        <w:rPr>
          <w:lang w:val="pt-BR"/>
        </w:rPr>
        <w:t>Não Fazem Parte Do Escopo</w:t>
      </w:r>
      <w:bookmarkEnd w:id="46"/>
      <w:bookmarkEnd w:id="47"/>
      <w:bookmarkEnd w:id="48"/>
      <w:bookmarkEnd w:id="49"/>
      <w:bookmarkEnd w:id="50"/>
      <w:bookmarkEnd w:id="51"/>
    </w:p>
    <w:p w14:paraId="31A07F8F" w14:textId="77777777" w:rsidR="002B2567" w:rsidRPr="00A60A67" w:rsidRDefault="00805172" w:rsidP="00A60A67">
      <w:pPr>
        <w:pStyle w:val="Corpodetexto"/>
        <w:rPr>
          <w:lang w:val="pt-BR"/>
        </w:rPr>
      </w:pPr>
      <w:r w:rsidRPr="00A60A67">
        <w:rPr>
          <w:lang w:val="pt-BR"/>
        </w:rPr>
        <w:t>Esta seção descreve, na forma de tópicos, os principais itens que não fazem parte do escopo da solução apresentada. É importante que haja uma descrição de cada item fora do escopo, descrito na forma de tópicos, com intuito de auxiliar o cliente no momento da validação a identificar claramente os itens que não serão tendidos pela solução proposta.</w:t>
      </w:r>
    </w:p>
    <w:sectPr w:rsidR="002B2567" w:rsidRPr="00A60A67">
      <w:headerReference w:type="default" r:id="rId8"/>
      <w:footerReference w:type="default" r:id="rId9"/>
      <w:head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A22AB" w14:textId="77777777" w:rsidR="00D21476" w:rsidRDefault="00D21476">
      <w:pPr>
        <w:spacing w:before="0" w:line="240" w:lineRule="auto"/>
      </w:pPr>
      <w:r>
        <w:separator/>
      </w:r>
    </w:p>
  </w:endnote>
  <w:endnote w:type="continuationSeparator" w:id="0">
    <w:p w14:paraId="52E3F481" w14:textId="77777777" w:rsidR="00D21476" w:rsidRDefault="00D214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61B5D" w14:textId="77777777" w:rsidR="00C9596A" w:rsidRDefault="00C9596A" w:rsidP="00A60A67">
    <w:pPr>
      <w:pStyle w:val="Rodap"/>
      <w:pBdr>
        <w:top w:val="single" w:sz="4" w:space="1" w:color="auto"/>
      </w:pBdr>
      <w:jc w:val="center"/>
      <w:rPr>
        <w:sz w:val="20"/>
      </w:rPr>
    </w:pPr>
    <w:r>
      <w:rPr>
        <w:sz w:val="20"/>
      </w:rPr>
      <w:t xml:space="preserve">                </w:t>
    </w:r>
    <w:r>
      <w:rPr>
        <w:sz w:val="20"/>
      </w:rPr>
      <w:tab/>
      <w:t xml:space="preserve">Página </w:t>
    </w:r>
    <w:r>
      <w:rPr>
        <w:rStyle w:val="Nmerodepgina"/>
        <w:sz w:val="20"/>
      </w:rPr>
      <w:fldChar w:fldCharType="begin"/>
    </w:r>
    <w:r>
      <w:rPr>
        <w:rStyle w:val="Nmerodepgina"/>
        <w:sz w:val="20"/>
      </w:rPr>
      <w:instrText xml:space="preserve"> PAGE </w:instrText>
    </w:r>
    <w:r>
      <w:rPr>
        <w:rStyle w:val="Nmerodepgina"/>
        <w:sz w:val="20"/>
      </w:rPr>
      <w:fldChar w:fldCharType="separate"/>
    </w:r>
    <w:r w:rsidR="001B3A77">
      <w:rPr>
        <w:rStyle w:val="Nmerodepgina"/>
        <w:noProof/>
        <w:sz w:val="20"/>
      </w:rPr>
      <w:t>9</w:t>
    </w:r>
    <w:r>
      <w:rPr>
        <w:rStyle w:val="Nmerodepgina"/>
        <w:sz w:val="20"/>
      </w:rPr>
      <w:fldChar w:fldCharType="end"/>
    </w:r>
    <w:r>
      <w:rPr>
        <w:sz w:val="20"/>
      </w:rPr>
      <w:t xml:space="preserve"> de </w:t>
    </w:r>
    <w:r>
      <w:rPr>
        <w:rStyle w:val="Nmerodepgina"/>
        <w:sz w:val="20"/>
      </w:rPr>
      <w:fldChar w:fldCharType="begin"/>
    </w:r>
    <w:r>
      <w:rPr>
        <w:rStyle w:val="Nmerodepgina"/>
        <w:sz w:val="20"/>
      </w:rPr>
      <w:instrText xml:space="preserve"> NUMPAGES </w:instrText>
    </w:r>
    <w:r>
      <w:rPr>
        <w:rStyle w:val="Nmerodepgina"/>
        <w:sz w:val="20"/>
      </w:rPr>
      <w:fldChar w:fldCharType="separate"/>
    </w:r>
    <w:r w:rsidR="001B3A77">
      <w:rPr>
        <w:rStyle w:val="Nmerodepgina"/>
        <w:noProof/>
        <w:sz w:val="20"/>
      </w:rPr>
      <w:t>9</w:t>
    </w:r>
    <w:r>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01C37" w14:textId="77777777" w:rsidR="00D21476" w:rsidRDefault="00D21476">
      <w:pPr>
        <w:spacing w:before="0" w:line="240" w:lineRule="auto"/>
      </w:pPr>
      <w:r>
        <w:separator/>
      </w:r>
    </w:p>
  </w:footnote>
  <w:footnote w:type="continuationSeparator" w:id="0">
    <w:p w14:paraId="3C9BB175" w14:textId="77777777" w:rsidR="00D21476" w:rsidRDefault="00D2147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DB7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8480" behindDoc="0" locked="0" layoutInCell="1" allowOverlap="1" wp14:anchorId="643DC1D4" wp14:editId="3041C718">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sz w:val="48"/>
        <w:szCs w:val="48"/>
      </w:rPr>
      <w:t>Documento de Requisitos</w:t>
    </w:r>
  </w:p>
  <w:p w14:paraId="484659BD" w14:textId="77777777" w:rsidR="00C9596A" w:rsidRDefault="00C9596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925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6432" behindDoc="0" locked="0" layoutInCell="1" allowOverlap="1" wp14:anchorId="667FBED4" wp14:editId="4DC8C66C">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noProof/>
        <w:sz w:val="48"/>
        <w:szCs w:val="48"/>
        <w:lang w:val="pt-BR"/>
      </w:rPr>
      <mc:AlternateContent>
        <mc:Choice Requires="wps">
          <w:drawing>
            <wp:anchor distT="0" distB="0" distL="114300" distR="114300" simplePos="0" relativeHeight="251660288" behindDoc="0" locked="0" layoutInCell="1" allowOverlap="1" wp14:anchorId="2A70FD4B" wp14:editId="4BB1FAD7">
              <wp:simplePos x="0" y="0"/>
              <wp:positionH relativeFrom="column">
                <wp:posOffset>5337810</wp:posOffset>
              </wp:positionH>
              <wp:positionV relativeFrom="paragraph">
                <wp:posOffset>-352425</wp:posOffset>
              </wp:positionV>
              <wp:extent cx="297815" cy="360680"/>
              <wp:effectExtent l="3810" t="317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06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7456D4" w14:textId="77777777" w:rsidR="00C9596A" w:rsidRDefault="00C9596A" w:rsidP="002B2567"/>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A70FD4B" id="_x0000_t202" coordsize="21600,21600" o:spt="202" path="m,l,21600r21600,l21600,xe">
              <v:stroke joinstyle="miter"/>
              <v:path gradientshapeok="t" o:connecttype="rect"/>
            </v:shapetype>
            <v:shape id="Text Box 2" o:spid="_x0000_s1026" type="#_x0000_t202" style="position:absolute;left:0;text-align:left;margin-left:420.3pt;margin-top:-27.75pt;width:23.45pt;height:28.4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" stroked="f">
              <v:textbox style="mso-fit-shape-to-text:t">
                <w:txbxContent>
                  <w:p w14:paraId="587456D4" w14:textId="77777777" w:rsidR="00C9596A" w:rsidRDefault="00C9596A" w:rsidP="002B2567"/>
                </w:txbxContent>
              </v:textbox>
            </v:shape>
          </w:pict>
        </mc:Fallback>
      </mc:AlternateContent>
    </w:r>
    <w:r>
      <w:rPr>
        <w:b/>
        <w:sz w:val="48"/>
        <w:szCs w:val="48"/>
      </w:rPr>
      <w:t>Documento de Requisitos</w:t>
    </w:r>
  </w:p>
  <w:p w14:paraId="1B214F5E" w14:textId="77777777" w:rsidR="00C9596A" w:rsidRPr="002B2567" w:rsidRDefault="00C9596A" w:rsidP="002B25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num w:numId="1">
    <w:abstractNumId w:val="4"/>
  </w:num>
  <w:num w:numId="2">
    <w:abstractNumId w:val="4"/>
  </w:num>
  <w:num w:numId="3">
    <w:abstractNumId w:val="6"/>
  </w:num>
  <w:num w:numId="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B0"/>
    <w:rsid w:val="000C47B6"/>
    <w:rsid w:val="001201D5"/>
    <w:rsid w:val="001B3A77"/>
    <w:rsid w:val="002B2567"/>
    <w:rsid w:val="0040014D"/>
    <w:rsid w:val="004E053D"/>
    <w:rsid w:val="00805172"/>
    <w:rsid w:val="009A10B0"/>
    <w:rsid w:val="00A60A67"/>
    <w:rsid w:val="00B7181F"/>
    <w:rsid w:val="00C9596A"/>
    <w:rsid w:val="00CA6F4E"/>
    <w:rsid w:val="00D21476"/>
    <w:rsid w:val="00DA2384"/>
    <w:rsid w:val="00E501B4"/>
    <w:rsid w:val="00E93BDB"/>
    <w:rsid w:val="00EA015B"/>
    <w:rsid w:val="00F228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4EA36A"/>
  <w15:docId w15:val="{70AFC3EC-CC3F-4E31-B261-476FAE27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8" w:lineRule="auto"/>
      <w:jc w:val="both"/>
    </w:pPr>
    <w:rPr>
      <w:rFonts w:ascii="Arial" w:hAnsi="Arial"/>
      <w:sz w:val="22"/>
      <w:szCs w:val="24"/>
      <w:lang w:val="pt-PT"/>
    </w:rPr>
  </w:style>
  <w:style w:type="paragraph" w:styleId="Cabealho1">
    <w:name w:val="heading 1"/>
    <w:basedOn w:val="Normal"/>
    <w:next w:val="Normal"/>
    <w:qFormat/>
    <w:pPr>
      <w:keepNext/>
      <w:pBdr>
        <w:top w:val="single" w:sz="18" w:space="1" w:color="auto"/>
        <w:bottom w:val="single" w:sz="18" w:space="1" w:color="auto"/>
      </w:pBdr>
      <w:outlineLvl w:val="0"/>
    </w:pPr>
    <w:rPr>
      <w:b/>
      <w:kern w:val="32"/>
      <w:sz w:val="32"/>
    </w:rPr>
  </w:style>
  <w:style w:type="paragraph" w:styleId="Cabealho2">
    <w:name w:val="heading 2"/>
    <w:basedOn w:val="Normal"/>
    <w:next w:val="Normal"/>
    <w:qFormat/>
    <w:pPr>
      <w:keepNext/>
      <w:spacing w:before="0" w:after="120"/>
      <w:outlineLvl w:val="1"/>
    </w:pPr>
    <w:rPr>
      <w:rFonts w:ascii="Arial (W1)" w:hAnsi="Arial (W1)"/>
      <w:b/>
      <w:sz w:val="28"/>
    </w:rPr>
  </w:style>
  <w:style w:type="paragraph" w:styleId="Cabealho3">
    <w:name w:val="heading 3"/>
    <w:basedOn w:val="Normal"/>
    <w:next w:val="Normal"/>
    <w:qFormat/>
    <w:pPr>
      <w:keepNext/>
      <w:spacing w:before="240" w:after="60"/>
      <w:outlineLvl w:val="2"/>
    </w:pPr>
    <w:rPr>
      <w:sz w:val="24"/>
    </w:rPr>
  </w:style>
  <w:style w:type="paragraph" w:styleId="Cabealho4">
    <w:name w:val="heading 4"/>
    <w:basedOn w:val="Normal"/>
    <w:next w:val="Normal"/>
    <w:qFormat/>
    <w:pPr>
      <w:keepNext/>
      <w:outlineLvl w:val="3"/>
    </w:pPr>
    <w:rPr>
      <w:b/>
    </w:rPr>
  </w:style>
  <w:style w:type="paragraph" w:styleId="Cabealho5">
    <w:name w:val="heading 5"/>
    <w:basedOn w:val="Normal"/>
    <w:qFormat/>
    <w:pPr>
      <w:spacing w:before="0" w:line="240" w:lineRule="auto"/>
      <w:outlineLvl w:val="4"/>
    </w:pPr>
    <w:rPr>
      <w:b/>
      <w:i/>
      <w:lang w:val="en-US"/>
    </w:rPr>
  </w:style>
  <w:style w:type="paragraph" w:styleId="Cabealho6">
    <w:name w:val="heading 6"/>
    <w:basedOn w:val="Normal"/>
    <w:next w:val="Normal"/>
    <w:qFormat/>
    <w:pPr>
      <w:keepNext/>
      <w:jc w:val="center"/>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styleId="Avanodecorpodetexto">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Corpodetexto">
    <w:name w:val="Body Text"/>
    <w:basedOn w:val="Normal"/>
    <w:semiHidden/>
    <w:rPr>
      <w:color w:val="0000FF"/>
    </w:rPr>
  </w:style>
  <w:style w:type="paragraph" w:styleId="ndice1">
    <w:name w:val="toc 1"/>
    <w:basedOn w:val="Normal"/>
    <w:next w:val="Normal"/>
    <w:autoRedefine/>
    <w:uiPriority w:val="39"/>
    <w:pPr>
      <w:spacing w:after="120"/>
      <w:jc w:val="left"/>
    </w:pPr>
    <w:rPr>
      <w:b/>
    </w:rPr>
  </w:style>
  <w:style w:type="paragraph" w:styleId="ndice2">
    <w:name w:val="toc 2"/>
    <w:basedOn w:val="Normal"/>
    <w:next w:val="Normal"/>
    <w:autoRedefine/>
    <w:uiPriority w:val="39"/>
    <w:pPr>
      <w:spacing w:before="0"/>
      <w:ind w:left="220"/>
      <w:jc w:val="left"/>
    </w:pPr>
    <w:rPr>
      <w:rFonts w:ascii="Arial (W1)" w:hAnsi="Arial (W1)"/>
      <w:sz w:val="20"/>
    </w:rPr>
  </w:style>
  <w:style w:type="paragraph" w:styleId="ndice3">
    <w:name w:val="toc 3"/>
    <w:basedOn w:val="Normal"/>
    <w:next w:val="Normal"/>
    <w:autoRedefine/>
    <w:uiPriority w:val="39"/>
    <w:pPr>
      <w:spacing w:before="0"/>
      <w:ind w:left="440"/>
      <w:jc w:val="left"/>
    </w:pPr>
    <w:rPr>
      <w:sz w:val="20"/>
    </w:rPr>
  </w:style>
  <w:style w:type="paragraph" w:styleId="ndice4">
    <w:name w:val="toc 4"/>
    <w:basedOn w:val="Normal"/>
    <w:next w:val="Normal"/>
    <w:autoRedefine/>
    <w:semiHidden/>
    <w:pPr>
      <w:spacing w:before="0"/>
      <w:ind w:left="660"/>
      <w:jc w:val="left"/>
    </w:pPr>
    <w:rPr>
      <w:sz w:val="18"/>
    </w:rPr>
  </w:style>
  <w:style w:type="paragraph" w:styleId="ndice5">
    <w:name w:val="toc 5"/>
    <w:basedOn w:val="Normal"/>
    <w:next w:val="Normal"/>
    <w:autoRedefine/>
    <w:semiHidden/>
    <w:pPr>
      <w:spacing w:before="0"/>
      <w:ind w:left="880"/>
      <w:jc w:val="left"/>
    </w:pPr>
    <w:rPr>
      <w:rFonts w:ascii="Times New Roman" w:hAnsi="Times New Roman"/>
      <w:sz w:val="18"/>
    </w:rPr>
  </w:style>
  <w:style w:type="paragraph" w:styleId="ndice6">
    <w:name w:val="toc 6"/>
    <w:basedOn w:val="Normal"/>
    <w:next w:val="Normal"/>
    <w:autoRedefine/>
    <w:semiHidden/>
    <w:pPr>
      <w:spacing w:before="0"/>
      <w:ind w:left="1100"/>
      <w:jc w:val="left"/>
    </w:pPr>
    <w:rPr>
      <w:rFonts w:ascii="Times New Roman" w:hAnsi="Times New Roman"/>
      <w:sz w:val="18"/>
    </w:rPr>
  </w:style>
  <w:style w:type="paragraph" w:styleId="ndice7">
    <w:name w:val="toc 7"/>
    <w:basedOn w:val="Normal"/>
    <w:next w:val="Normal"/>
    <w:autoRedefine/>
    <w:semiHidden/>
    <w:pPr>
      <w:spacing w:before="0"/>
      <w:ind w:left="1320"/>
      <w:jc w:val="left"/>
    </w:pPr>
    <w:rPr>
      <w:rFonts w:ascii="Times New Roman" w:hAnsi="Times New Roman"/>
      <w:sz w:val="18"/>
    </w:rPr>
  </w:style>
  <w:style w:type="paragraph" w:styleId="ndice8">
    <w:name w:val="toc 8"/>
    <w:basedOn w:val="Normal"/>
    <w:next w:val="Normal"/>
    <w:autoRedefine/>
    <w:semiHidden/>
    <w:pPr>
      <w:spacing w:before="0"/>
      <w:ind w:left="1540"/>
      <w:jc w:val="left"/>
    </w:pPr>
    <w:rPr>
      <w:rFonts w:ascii="Times New Roman" w:hAnsi="Times New Roman"/>
      <w:sz w:val="18"/>
    </w:rPr>
  </w:style>
  <w:style w:type="paragraph" w:styleId="ndice9">
    <w:name w:val="toc 9"/>
    <w:basedOn w:val="Normal"/>
    <w:next w:val="Normal"/>
    <w:autoRedefine/>
    <w:semiHidden/>
    <w:pPr>
      <w:spacing w:before="0"/>
      <w:ind w:left="1760"/>
      <w:jc w:val="left"/>
    </w:pPr>
    <w:rPr>
      <w:rFonts w:ascii="Times New Roman" w:hAnsi="Times New Roman"/>
      <w:sz w:val="18"/>
    </w:rPr>
  </w:style>
  <w:style w:type="character" w:styleId="Hiperligao">
    <w:name w:val="Hyperlink"/>
    <w:basedOn w:val="Tipodeletrapredefinidodopargrafo"/>
    <w:uiPriority w:val="99"/>
    <w:rPr>
      <w:color w:val="0000FF"/>
      <w:u w:val="single"/>
    </w:rPr>
  </w:style>
  <w:style w:type="character" w:styleId="Hiperligaovisitada">
    <w:name w:val="FollowedHyperlink"/>
    <w:basedOn w:val="Tipodeletrapredefinidodopargrafo"/>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Corpodetexto"/>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Avanodecorpodetexto2">
    <w:name w:val="Body Text Indent 2"/>
    <w:basedOn w:val="Normal"/>
    <w:semiHidden/>
    <w:pPr>
      <w:ind w:left="283"/>
    </w:pPr>
    <w:rPr>
      <w:color w:val="0000FF"/>
    </w:rPr>
  </w:style>
  <w:style w:type="table" w:styleId="Tabelacomgrelha">
    <w:name w:val="Table Grid"/>
    <w:basedOn w:val="Tabela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arter">
    <w:name w:val="Cabeçalho Caráter"/>
    <w:basedOn w:val="Tipodeletrapredefinidodopargrafo"/>
    <w:link w:val="Cabealho"/>
    <w:rsid w:val="002B2567"/>
    <w:rPr>
      <w:rFonts w:ascii="Arial" w:hAnsi="Arial"/>
      <w:sz w:val="22"/>
      <w:szCs w:val="24"/>
      <w:lang w:val="pt-PT"/>
    </w:rPr>
  </w:style>
  <w:style w:type="paragraph" w:styleId="Textodebalo">
    <w:name w:val="Balloon Text"/>
    <w:basedOn w:val="Normal"/>
    <w:link w:val="TextodebaloCarter"/>
    <w:uiPriority w:val="99"/>
    <w:semiHidden/>
    <w:unhideWhenUsed/>
    <w:rsid w:val="002B2567"/>
    <w:pPr>
      <w:spacing w:before="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B2567"/>
    <w:rPr>
      <w:rFonts w:ascii="Tahoma" w:hAnsi="Tahoma" w:cs="Tahoma"/>
      <w:sz w:val="16"/>
      <w:szCs w:val="16"/>
      <w:lang w:val="pt-PT"/>
    </w:rPr>
  </w:style>
  <w:style w:type="paragraph" w:customStyle="1" w:styleId="Default">
    <w:name w:val="Default"/>
    <w:rsid w:val="00E501B4"/>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501B4"/>
    <w:pPr>
      <w:ind w:left="720"/>
      <w:contextualSpacing/>
    </w:pPr>
  </w:style>
  <w:style w:type="character" w:styleId="Forte">
    <w:name w:val="Strong"/>
    <w:basedOn w:val="Tipodeletrapredefinidodopargrafo"/>
    <w:uiPriority w:val="22"/>
    <w:qFormat/>
    <w:rsid w:val="00EA015B"/>
    <w:rPr>
      <w:b/>
      <w:bCs/>
    </w:rPr>
  </w:style>
  <w:style w:type="character" w:customStyle="1" w:styleId="apple-converted-space">
    <w:name w:val="apple-converted-space"/>
    <w:basedOn w:val="Tipodeletrapredefinidodopargrafo"/>
    <w:rsid w:val="00EA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1765</Words>
  <Characters>9535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11278</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maisa oliveira</cp:lastModifiedBy>
  <cp:revision>7</cp:revision>
  <cp:lastPrinted>2004-07-28T20:53:00Z</cp:lastPrinted>
  <dcterms:created xsi:type="dcterms:W3CDTF">2015-03-04T18:01:00Z</dcterms:created>
  <dcterms:modified xsi:type="dcterms:W3CDTF">2015-03-11T21:03:00Z</dcterms:modified>
</cp:coreProperties>
</file>