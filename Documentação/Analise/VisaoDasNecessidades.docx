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720" w:rsidRPr="000206F5" w:rsidRDefault="00301720">
      <w:pPr>
        <w:pStyle w:val="Avanodecorpodetexto"/>
        <w:jc w:val="center"/>
        <w:rPr>
          <w:b/>
          <w:color w:val="0000FF"/>
          <w:sz w:val="36"/>
        </w:rPr>
      </w:pPr>
    </w:p>
    <w:p w:rsidR="00301720" w:rsidRPr="000206F5" w:rsidRDefault="00301720">
      <w:pPr>
        <w:pStyle w:val="Avanodecorpodetexto"/>
        <w:jc w:val="center"/>
        <w:rPr>
          <w:b/>
          <w:color w:val="0000FF"/>
          <w:sz w:val="36"/>
        </w:rPr>
      </w:pPr>
    </w:p>
    <w:p w:rsidR="00301720" w:rsidRPr="000206F5" w:rsidRDefault="0091292B">
      <w:pPr>
        <w:jc w:val="center"/>
        <w:rPr>
          <w:sz w:val="30"/>
          <w:lang w:val="pt-BR"/>
        </w:rPr>
      </w:pPr>
      <w:r>
        <w:rPr>
          <w:sz w:val="30"/>
          <w:lang w:val="pt-BR"/>
        </w:rPr>
        <w:t>Gestão de Laboratórios</w:t>
      </w:r>
    </w:p>
    <w:p w:rsidR="00301720" w:rsidRPr="0091292B" w:rsidRDefault="000E666C">
      <w:pPr>
        <w:jc w:val="center"/>
        <w:rPr>
          <w:sz w:val="30"/>
          <w:lang w:val="pt-BR"/>
        </w:rPr>
      </w:pPr>
      <w:r w:rsidRPr="0091292B">
        <w:rPr>
          <w:sz w:val="30"/>
          <w:lang w:val="pt-BR"/>
        </w:rPr>
        <w:t xml:space="preserve">Versão </w:t>
      </w:r>
      <w:r w:rsidR="0091292B" w:rsidRPr="0091292B">
        <w:rPr>
          <w:sz w:val="30"/>
          <w:lang w:val="pt-BR"/>
        </w:rPr>
        <w:t>1</w:t>
      </w:r>
      <w:r w:rsidRPr="0091292B">
        <w:rPr>
          <w:sz w:val="30"/>
          <w:lang w:val="pt-BR"/>
        </w:rPr>
        <w:t>.</w:t>
      </w:r>
      <w:r w:rsidR="0091292B" w:rsidRPr="0091292B">
        <w:rPr>
          <w:sz w:val="30"/>
          <w:lang w:val="pt-BR"/>
        </w:rPr>
        <w:t>0</w:t>
      </w:r>
    </w:p>
    <w:p w:rsidR="00301720" w:rsidRPr="000206F5" w:rsidRDefault="00301720">
      <w:pPr>
        <w:pStyle w:val="Avanodecorpodetexto"/>
        <w:jc w:val="center"/>
        <w:rPr>
          <w:b/>
          <w:color w:val="0000FF"/>
          <w:sz w:val="36"/>
        </w:rPr>
      </w:pPr>
    </w:p>
    <w:p w:rsidR="000625BC" w:rsidRPr="000206F5" w:rsidRDefault="000625BC">
      <w:pPr>
        <w:spacing w:before="0" w:line="240" w:lineRule="auto"/>
        <w:jc w:val="left"/>
        <w:rPr>
          <w:b/>
          <w:color w:val="0000FF"/>
          <w:sz w:val="36"/>
          <w:szCs w:val="20"/>
          <w:lang w:val="pt-BR"/>
        </w:rPr>
      </w:pPr>
      <w:r w:rsidRPr="000206F5">
        <w:rPr>
          <w:b/>
          <w:color w:val="0000FF"/>
          <w:sz w:val="36"/>
          <w:lang w:val="pt-BR"/>
        </w:rPr>
        <w:br w:type="page"/>
      </w:r>
    </w:p>
    <w:p w:rsidR="00301720" w:rsidRPr="000206F5" w:rsidRDefault="000E666C">
      <w:pPr>
        <w:pStyle w:val="Cabealho8"/>
        <w:rPr>
          <w:lang w:val="pt-BR"/>
        </w:rPr>
      </w:pPr>
      <w:r w:rsidRPr="000206F5">
        <w:rPr>
          <w:lang w:val="pt-BR"/>
        </w:rPr>
        <w:lastRenderedPageBreak/>
        <w:t>Controle de Versão</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00"/>
        <w:gridCol w:w="1170"/>
        <w:gridCol w:w="1350"/>
        <w:gridCol w:w="3420"/>
        <w:gridCol w:w="3060"/>
      </w:tblGrid>
      <w:tr w:rsidR="00301720" w:rsidRPr="000206F5" w:rsidTr="000625BC">
        <w:trPr>
          <w:cantSplit/>
          <w:trHeight w:val="294"/>
        </w:trPr>
        <w:tc>
          <w:tcPr>
            <w:tcW w:w="90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Versão</w:t>
            </w:r>
          </w:p>
        </w:tc>
        <w:tc>
          <w:tcPr>
            <w:tcW w:w="117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Controle</w:t>
            </w:r>
          </w:p>
        </w:tc>
        <w:tc>
          <w:tcPr>
            <w:tcW w:w="135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Data</w:t>
            </w:r>
          </w:p>
        </w:tc>
        <w:tc>
          <w:tcPr>
            <w:tcW w:w="342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Razões para alteração</w:t>
            </w:r>
          </w:p>
        </w:tc>
        <w:tc>
          <w:tcPr>
            <w:tcW w:w="3060" w:type="dxa"/>
            <w:shd w:val="clear" w:color="auto" w:fill="1F497D" w:themeFill="text2"/>
          </w:tcPr>
          <w:p w:rsidR="00301720" w:rsidRPr="000206F5" w:rsidRDefault="000E666C">
            <w:pPr>
              <w:pStyle w:val="Cabealho"/>
              <w:jc w:val="center"/>
              <w:rPr>
                <w:b/>
                <w:color w:val="FFFFFF" w:themeColor="background1"/>
                <w:lang w:val="pt-BR"/>
              </w:rPr>
            </w:pPr>
            <w:r w:rsidRPr="000206F5">
              <w:rPr>
                <w:b/>
                <w:color w:val="FFFFFF" w:themeColor="background1"/>
                <w:lang w:val="pt-BR"/>
              </w:rPr>
              <w:t>Responsável</w:t>
            </w:r>
          </w:p>
        </w:tc>
      </w:tr>
      <w:tr w:rsidR="00301720" w:rsidRPr="000206F5">
        <w:trPr>
          <w:cantSplit/>
        </w:trPr>
        <w:tc>
          <w:tcPr>
            <w:tcW w:w="900" w:type="dxa"/>
          </w:tcPr>
          <w:p w:rsidR="00301720" w:rsidRPr="000206F5" w:rsidRDefault="0091292B">
            <w:pPr>
              <w:pStyle w:val="Cabealho"/>
              <w:jc w:val="center"/>
              <w:rPr>
                <w:lang w:val="pt-BR"/>
              </w:rPr>
            </w:pPr>
            <w:r>
              <w:rPr>
                <w:lang w:val="pt-BR"/>
              </w:rPr>
              <w:t>1</w:t>
            </w:r>
          </w:p>
        </w:tc>
        <w:tc>
          <w:tcPr>
            <w:tcW w:w="1170" w:type="dxa"/>
          </w:tcPr>
          <w:p w:rsidR="00301720" w:rsidRPr="000206F5" w:rsidRDefault="00301720">
            <w:pPr>
              <w:pStyle w:val="Cabealho"/>
              <w:jc w:val="center"/>
              <w:rPr>
                <w:lang w:val="pt-BR"/>
              </w:rPr>
            </w:pPr>
          </w:p>
        </w:tc>
        <w:tc>
          <w:tcPr>
            <w:tcW w:w="1350" w:type="dxa"/>
          </w:tcPr>
          <w:p w:rsidR="00301720" w:rsidRPr="000206F5" w:rsidRDefault="0091292B" w:rsidP="0091292B">
            <w:pPr>
              <w:pStyle w:val="Cabealho"/>
              <w:jc w:val="center"/>
              <w:rPr>
                <w:lang w:val="pt-BR"/>
              </w:rPr>
            </w:pPr>
            <w:r>
              <w:rPr>
                <w:lang w:val="pt-BR"/>
              </w:rPr>
              <w:t>25</w:t>
            </w:r>
            <w:r w:rsidR="000E666C" w:rsidRPr="000206F5">
              <w:rPr>
                <w:lang w:val="pt-BR"/>
              </w:rPr>
              <w:t>/</w:t>
            </w:r>
            <w:r>
              <w:rPr>
                <w:lang w:val="pt-BR"/>
              </w:rPr>
              <w:t>02</w:t>
            </w:r>
            <w:r w:rsidR="000E666C" w:rsidRPr="000206F5">
              <w:rPr>
                <w:lang w:val="pt-BR"/>
              </w:rPr>
              <w:t>/</w:t>
            </w:r>
            <w:r>
              <w:rPr>
                <w:lang w:val="pt-BR"/>
              </w:rPr>
              <w:t>15</w:t>
            </w:r>
          </w:p>
        </w:tc>
        <w:tc>
          <w:tcPr>
            <w:tcW w:w="3420" w:type="dxa"/>
          </w:tcPr>
          <w:p w:rsidR="00301720" w:rsidRPr="000206F5" w:rsidRDefault="0091292B">
            <w:pPr>
              <w:pStyle w:val="Cabealho"/>
              <w:rPr>
                <w:lang w:val="pt-BR"/>
              </w:rPr>
            </w:pPr>
            <w:r>
              <w:rPr>
                <w:lang w:val="pt-BR"/>
              </w:rPr>
              <w:t>Inicio da documentação</w:t>
            </w:r>
          </w:p>
        </w:tc>
        <w:tc>
          <w:tcPr>
            <w:tcW w:w="3060" w:type="dxa"/>
          </w:tcPr>
          <w:p w:rsidR="00301720" w:rsidRPr="000206F5" w:rsidRDefault="0091292B">
            <w:pPr>
              <w:pStyle w:val="Cabealho"/>
              <w:rPr>
                <w:lang w:val="pt-BR"/>
              </w:rPr>
            </w:pPr>
            <w:r>
              <w:rPr>
                <w:lang w:val="pt-BR"/>
              </w:rPr>
              <w:t>Maisa Ambrósio / Marcus Oliveira</w:t>
            </w: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r w:rsidR="00301720" w:rsidRPr="000206F5">
        <w:trPr>
          <w:cantSplit/>
        </w:trPr>
        <w:tc>
          <w:tcPr>
            <w:tcW w:w="900" w:type="dxa"/>
          </w:tcPr>
          <w:p w:rsidR="00301720" w:rsidRPr="000206F5" w:rsidRDefault="00301720">
            <w:pPr>
              <w:pStyle w:val="Cabealho"/>
              <w:jc w:val="center"/>
              <w:rPr>
                <w:lang w:val="pt-BR"/>
              </w:rPr>
            </w:pPr>
          </w:p>
        </w:tc>
        <w:tc>
          <w:tcPr>
            <w:tcW w:w="1170" w:type="dxa"/>
          </w:tcPr>
          <w:p w:rsidR="00301720" w:rsidRPr="000206F5" w:rsidRDefault="00301720">
            <w:pPr>
              <w:pStyle w:val="Cabealho"/>
              <w:jc w:val="center"/>
              <w:rPr>
                <w:lang w:val="pt-BR"/>
              </w:rPr>
            </w:pPr>
          </w:p>
        </w:tc>
        <w:tc>
          <w:tcPr>
            <w:tcW w:w="1350" w:type="dxa"/>
          </w:tcPr>
          <w:p w:rsidR="00301720" w:rsidRPr="000206F5" w:rsidRDefault="00301720">
            <w:pPr>
              <w:pStyle w:val="Cabealho"/>
              <w:jc w:val="center"/>
              <w:rPr>
                <w:lang w:val="pt-BR"/>
              </w:rPr>
            </w:pPr>
          </w:p>
        </w:tc>
        <w:tc>
          <w:tcPr>
            <w:tcW w:w="3420" w:type="dxa"/>
          </w:tcPr>
          <w:p w:rsidR="00301720" w:rsidRPr="000206F5" w:rsidRDefault="00301720">
            <w:pPr>
              <w:pStyle w:val="Cabealho"/>
              <w:rPr>
                <w:lang w:val="pt-BR"/>
              </w:rPr>
            </w:pPr>
          </w:p>
        </w:tc>
        <w:tc>
          <w:tcPr>
            <w:tcW w:w="3060" w:type="dxa"/>
          </w:tcPr>
          <w:p w:rsidR="00301720" w:rsidRPr="000206F5" w:rsidRDefault="00301720">
            <w:pPr>
              <w:pStyle w:val="Cabealho"/>
              <w:rPr>
                <w:lang w:val="pt-BR"/>
              </w:rPr>
            </w:pPr>
          </w:p>
        </w:tc>
      </w:tr>
    </w:tbl>
    <w:p w:rsidR="00301720" w:rsidRPr="000206F5" w:rsidRDefault="00301720">
      <w:pPr>
        <w:jc w:val="center"/>
        <w:rPr>
          <w:lang w:val="pt-BR"/>
        </w:rPr>
      </w:pPr>
    </w:p>
    <w:p w:rsidR="00301720" w:rsidRPr="000206F5" w:rsidRDefault="000E666C" w:rsidP="000625BC">
      <w:pPr>
        <w:pStyle w:val="Cabealho1"/>
        <w:pBdr>
          <w:top w:val="none" w:sz="0" w:space="0" w:color="auto"/>
          <w:bottom w:val="none" w:sz="0" w:space="0" w:color="auto"/>
        </w:pBdr>
        <w:rPr>
          <w:lang w:val="pt-BR"/>
        </w:rPr>
      </w:pPr>
      <w:bookmarkStart w:id="0" w:name="_Toc29264751"/>
      <w:bookmarkStart w:id="1" w:name="_Toc31701056"/>
      <w:bookmarkStart w:id="2" w:name="_Toc32203817"/>
      <w:bookmarkStart w:id="3" w:name="_Toc49737849"/>
      <w:r w:rsidRPr="000206F5">
        <w:rPr>
          <w:lang w:val="pt-BR"/>
        </w:rPr>
        <w:t>Introdução</w:t>
      </w:r>
      <w:bookmarkEnd w:id="0"/>
      <w:bookmarkEnd w:id="1"/>
      <w:bookmarkEnd w:id="2"/>
      <w:bookmarkEnd w:id="3"/>
    </w:p>
    <w:p w:rsidR="00301720" w:rsidRPr="000206F5" w:rsidRDefault="00301720">
      <w:pPr>
        <w:rPr>
          <w:color w:val="0000FF"/>
          <w:lang w:val="pt-BR"/>
        </w:rPr>
      </w:pPr>
    </w:p>
    <w:p w:rsidR="00301720" w:rsidRDefault="000E666C" w:rsidP="000E666C">
      <w:pPr>
        <w:pStyle w:val="Cabealho2"/>
        <w:numPr>
          <w:ilvl w:val="1"/>
          <w:numId w:val="1"/>
        </w:numPr>
        <w:ind w:left="431" w:hanging="431"/>
        <w:rPr>
          <w:lang w:val="pt-BR"/>
        </w:rPr>
      </w:pPr>
      <w:bookmarkStart w:id="4" w:name="_Toc49737850"/>
      <w:r w:rsidRPr="000206F5">
        <w:rPr>
          <w:lang w:val="pt-BR"/>
        </w:rPr>
        <w:t>Objetivo do Documento</w:t>
      </w:r>
      <w:bookmarkEnd w:id="4"/>
    </w:p>
    <w:p w:rsidR="0091292B" w:rsidRPr="0057635A" w:rsidRDefault="0091292B" w:rsidP="0091292B">
      <w:pPr>
        <w:rPr>
          <w:rFonts w:eastAsia="Arial" w:cs="Arial"/>
          <w:color w:val="000000"/>
          <w:szCs w:val="22"/>
        </w:rPr>
      </w:pPr>
      <w:r w:rsidRPr="0057635A">
        <w:rPr>
          <w:rFonts w:eastAsia="Arial" w:cs="Arial"/>
          <w:color w:val="000000"/>
          <w:szCs w:val="22"/>
        </w:rPr>
        <w:t>Os laboratórios da FATEC Zona Sul necessitam de um sistema de informação para melhor gerenciamento dos ambientes. Os laboratórios atendem diversos alunos todos os dias para realização de atividades pertinentes aos cursos desenvolvidos na FATEC Zona Sul. Quando um equipamento apresenta defeito o mesmo fica aguardando reparos por tempo indeterminado, sem nenhum tipo de acompanhamento.</w:t>
      </w:r>
    </w:p>
    <w:p w:rsidR="0091292B" w:rsidRPr="0091292B" w:rsidRDefault="0091292B" w:rsidP="0091292B"/>
    <w:p w:rsidR="00301720" w:rsidRPr="000206F5" w:rsidRDefault="00301720">
      <w:pPr>
        <w:rPr>
          <w:rFonts w:ascii="Arial Unicode MS" w:hAnsi="Arial Unicode MS"/>
          <w:vanish/>
          <w:sz w:val="24"/>
          <w:lang w:val="pt-BR"/>
        </w:rPr>
      </w:pPr>
    </w:p>
    <w:p w:rsidR="00301720" w:rsidRPr="000206F5" w:rsidRDefault="00301720">
      <w:pPr>
        <w:pStyle w:val="Comentarios"/>
        <w:rPr>
          <w:i w:val="0"/>
          <w:color w:val="0000FF"/>
          <w:sz w:val="22"/>
        </w:rPr>
      </w:pPr>
    </w:p>
    <w:p w:rsidR="00045F35" w:rsidRDefault="000E666C" w:rsidP="00045F35">
      <w:pPr>
        <w:pStyle w:val="Cabealho2"/>
        <w:ind w:left="431" w:hanging="431"/>
        <w:rPr>
          <w:lang w:val="pt-BR"/>
        </w:rPr>
      </w:pPr>
      <w:bookmarkStart w:id="5" w:name="_Toc29264755"/>
      <w:bookmarkStart w:id="6" w:name="_Toc31701060"/>
      <w:bookmarkStart w:id="7" w:name="_Toc32203821"/>
      <w:bookmarkStart w:id="8" w:name="_Toc32203942"/>
      <w:bookmarkStart w:id="9" w:name="_Toc49737852"/>
      <w:r w:rsidRPr="000206F5">
        <w:rPr>
          <w:lang w:val="pt-BR"/>
        </w:rPr>
        <w:t>Referência</w:t>
      </w:r>
      <w:bookmarkEnd w:id="5"/>
      <w:bookmarkEnd w:id="6"/>
      <w:bookmarkEnd w:id="7"/>
      <w:bookmarkEnd w:id="8"/>
      <w:bookmarkEnd w:id="9"/>
      <w:r w:rsidR="0057635A">
        <w:rPr>
          <w:lang w:val="pt-BR"/>
        </w:rPr>
        <w:t>s</w:t>
      </w:r>
    </w:p>
    <w:p w:rsidR="0057635A" w:rsidRPr="0057635A" w:rsidRDefault="0057635A" w:rsidP="0057635A">
      <w:pPr>
        <w:rPr>
          <w:lang w:val="pt-BR"/>
        </w:rPr>
      </w:pPr>
    </w:p>
    <w:p w:rsidR="00045F35" w:rsidRDefault="00045F35" w:rsidP="00045F35">
      <w:pPr>
        <w:rPr>
          <w:lang w:val="pt-BR"/>
        </w:rPr>
      </w:pPr>
      <w:r>
        <w:rPr>
          <w:lang w:val="pt-BR"/>
        </w:rPr>
        <w:t>Alunos e professores do curso de Análise e Desenvolvimento de Sistemas : os que mais utilizam os laboratórios e os mais afetados pelas falhas dos equipamentos, os alunos descrevem que não tem um tempo de determinado de manutenção e atualização tanto do software e hardware.</w:t>
      </w:r>
    </w:p>
    <w:p w:rsidR="0057635A" w:rsidRDefault="0057635A" w:rsidP="00045F35">
      <w:pPr>
        <w:rPr>
          <w:lang w:val="pt-BR"/>
        </w:rPr>
      </w:pPr>
    </w:p>
    <w:p w:rsidR="00301720" w:rsidRPr="000206F5" w:rsidRDefault="000E666C" w:rsidP="000E666C">
      <w:pPr>
        <w:pStyle w:val="Cabealho1"/>
        <w:numPr>
          <w:ilvl w:val="0"/>
          <w:numId w:val="2"/>
        </w:numPr>
        <w:pBdr>
          <w:top w:val="none" w:sz="0" w:space="0" w:color="auto"/>
          <w:bottom w:val="none" w:sz="0" w:space="0" w:color="auto"/>
        </w:pBdr>
        <w:rPr>
          <w:lang w:val="pt-BR"/>
        </w:rPr>
      </w:pPr>
      <w:bookmarkStart w:id="10" w:name="_Toc28671944"/>
      <w:bookmarkStart w:id="11" w:name="_Toc28671990"/>
      <w:bookmarkStart w:id="12" w:name="_Toc29264756"/>
      <w:bookmarkStart w:id="13" w:name="_Toc31701061"/>
      <w:bookmarkStart w:id="14" w:name="_Toc32203822"/>
      <w:bookmarkStart w:id="15" w:name="_Toc49737853"/>
      <w:r w:rsidRPr="000206F5">
        <w:rPr>
          <w:lang w:val="pt-BR"/>
        </w:rPr>
        <w:t>Partes Envolvidas</w:t>
      </w:r>
      <w:bookmarkEnd w:id="10"/>
      <w:bookmarkEnd w:id="11"/>
      <w:bookmarkEnd w:id="12"/>
      <w:bookmarkEnd w:id="13"/>
      <w:bookmarkEnd w:id="14"/>
      <w:r w:rsidRPr="000206F5">
        <w:rPr>
          <w:lang w:val="pt-BR"/>
        </w:rPr>
        <w:t xml:space="preserve"> e Usuários</w:t>
      </w:r>
      <w:bookmarkEnd w:id="15"/>
    </w:p>
    <w:p w:rsidR="00301720" w:rsidRPr="000206F5" w:rsidRDefault="00301720">
      <w:pPr>
        <w:pStyle w:val="Cabealho"/>
        <w:rPr>
          <w:color w:val="0000FF"/>
          <w:lang w:val="pt-BR"/>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2"/>
        <w:gridCol w:w="2608"/>
        <w:gridCol w:w="5220"/>
      </w:tblGrid>
      <w:tr w:rsidR="00301720" w:rsidRPr="000206F5">
        <w:tc>
          <w:tcPr>
            <w:tcW w:w="2072" w:type="dxa"/>
            <w:shd w:val="pct10" w:color="000000" w:fill="FFFFFF"/>
          </w:tcPr>
          <w:p w:rsidR="00301720" w:rsidRPr="000206F5" w:rsidRDefault="000E666C">
            <w:pPr>
              <w:pStyle w:val="Cabealho"/>
              <w:jc w:val="center"/>
              <w:rPr>
                <w:b/>
                <w:lang w:val="pt-BR"/>
              </w:rPr>
            </w:pPr>
            <w:r w:rsidRPr="000206F5">
              <w:rPr>
                <w:b/>
                <w:lang w:val="pt-BR"/>
              </w:rPr>
              <w:t>Nome</w:t>
            </w:r>
          </w:p>
        </w:tc>
        <w:tc>
          <w:tcPr>
            <w:tcW w:w="2608" w:type="dxa"/>
            <w:shd w:val="pct10" w:color="000000" w:fill="FFFFFF"/>
          </w:tcPr>
          <w:p w:rsidR="00301720" w:rsidRPr="000206F5" w:rsidRDefault="000E666C">
            <w:pPr>
              <w:pStyle w:val="Cabealho"/>
              <w:jc w:val="center"/>
              <w:rPr>
                <w:b/>
                <w:lang w:val="pt-BR"/>
              </w:rPr>
            </w:pPr>
            <w:r w:rsidRPr="000206F5">
              <w:rPr>
                <w:b/>
                <w:lang w:val="pt-BR"/>
              </w:rPr>
              <w:t>Descrição</w:t>
            </w:r>
          </w:p>
        </w:tc>
        <w:tc>
          <w:tcPr>
            <w:tcW w:w="5220" w:type="dxa"/>
            <w:shd w:val="pct10" w:color="000000" w:fill="FFFFFF"/>
          </w:tcPr>
          <w:p w:rsidR="00301720" w:rsidRPr="000206F5" w:rsidRDefault="000E666C">
            <w:pPr>
              <w:pStyle w:val="Cabealho"/>
              <w:tabs>
                <w:tab w:val="left" w:pos="1440"/>
                <w:tab w:val="center" w:pos="1894"/>
              </w:tabs>
              <w:jc w:val="center"/>
              <w:rPr>
                <w:b/>
                <w:lang w:val="pt-BR"/>
              </w:rPr>
            </w:pPr>
            <w:r w:rsidRPr="000206F5">
              <w:rPr>
                <w:b/>
                <w:lang w:val="pt-BR"/>
              </w:rPr>
              <w:t>Responsabilidades</w:t>
            </w:r>
          </w:p>
        </w:tc>
      </w:tr>
      <w:tr w:rsidR="00301720" w:rsidRPr="000206F5">
        <w:tc>
          <w:tcPr>
            <w:tcW w:w="2072" w:type="dxa"/>
          </w:tcPr>
          <w:p w:rsidR="00F23456" w:rsidRPr="00F23456" w:rsidRDefault="00F23456">
            <w:pPr>
              <w:pStyle w:val="Cabealho"/>
              <w:rPr>
                <w:color w:val="000000" w:themeColor="text1"/>
                <w:lang w:val="pt-BR"/>
              </w:rPr>
            </w:pPr>
            <w:r>
              <w:rPr>
                <w:color w:val="000000" w:themeColor="text1"/>
                <w:lang w:val="pt-BR"/>
              </w:rPr>
              <w:t xml:space="preserve">Marcus Vinicius </w:t>
            </w:r>
            <w:r>
              <w:rPr>
                <w:color w:val="000000" w:themeColor="text1"/>
                <w:lang w:val="pt-BR"/>
              </w:rPr>
              <w:lastRenderedPageBreak/>
              <w:t>Dantas Oliveira / Maisa Ambrosio de Oliveira</w:t>
            </w:r>
          </w:p>
          <w:p w:rsidR="00F23456" w:rsidRDefault="00F23456">
            <w:pPr>
              <w:pStyle w:val="Cabealho"/>
              <w:rPr>
                <w:color w:val="0000FF"/>
                <w:lang w:val="pt-BR"/>
              </w:rPr>
            </w:pPr>
          </w:p>
          <w:p w:rsidR="00F23456" w:rsidRDefault="00F23456">
            <w:pPr>
              <w:pStyle w:val="Cabealho"/>
              <w:rPr>
                <w:color w:val="0000FF"/>
                <w:lang w:val="pt-BR"/>
              </w:rPr>
            </w:pPr>
          </w:p>
          <w:p w:rsidR="00301720" w:rsidRPr="000206F5" w:rsidRDefault="00301720">
            <w:pPr>
              <w:pStyle w:val="Cabealho"/>
              <w:rPr>
                <w:color w:val="0000FF"/>
                <w:lang w:val="pt-BR"/>
              </w:rPr>
            </w:pPr>
          </w:p>
        </w:tc>
        <w:tc>
          <w:tcPr>
            <w:tcW w:w="2608" w:type="dxa"/>
          </w:tcPr>
          <w:p w:rsidR="00F23456" w:rsidRPr="00F23456" w:rsidRDefault="00F23456">
            <w:pPr>
              <w:pStyle w:val="Cabealho"/>
              <w:jc w:val="left"/>
              <w:rPr>
                <w:color w:val="000000" w:themeColor="text1"/>
                <w:lang w:val="pt-BR"/>
              </w:rPr>
            </w:pPr>
            <w:r>
              <w:rPr>
                <w:color w:val="000000" w:themeColor="text1"/>
                <w:lang w:val="pt-BR"/>
              </w:rPr>
              <w:lastRenderedPageBreak/>
              <w:t xml:space="preserve">Consultores e </w:t>
            </w:r>
            <w:r>
              <w:rPr>
                <w:color w:val="000000" w:themeColor="text1"/>
                <w:lang w:val="pt-BR"/>
              </w:rPr>
              <w:lastRenderedPageBreak/>
              <w:t>responsáveis por presta orientações para implementação do projeto.</w:t>
            </w:r>
          </w:p>
          <w:p w:rsidR="00301720" w:rsidRPr="000206F5" w:rsidRDefault="00301720">
            <w:pPr>
              <w:pStyle w:val="Cabealho"/>
              <w:jc w:val="left"/>
              <w:rPr>
                <w:color w:val="0000FF"/>
                <w:lang w:val="pt-BR"/>
              </w:rPr>
            </w:pPr>
          </w:p>
        </w:tc>
        <w:tc>
          <w:tcPr>
            <w:tcW w:w="5220" w:type="dxa"/>
          </w:tcPr>
          <w:p w:rsidR="00301720" w:rsidRPr="0057635A" w:rsidRDefault="00F23456">
            <w:pPr>
              <w:pStyle w:val="Cabealho"/>
              <w:jc w:val="left"/>
              <w:rPr>
                <w:color w:val="000000" w:themeColor="text1"/>
                <w:lang w:val="pt-BR"/>
              </w:rPr>
            </w:pPr>
            <w:r>
              <w:rPr>
                <w:color w:val="000000" w:themeColor="text1"/>
                <w:lang w:val="pt-BR"/>
              </w:rPr>
              <w:lastRenderedPageBreak/>
              <w:t>Coordenar toda a implentação do projeto</w:t>
            </w:r>
            <w:r w:rsidR="00CA6379">
              <w:rPr>
                <w:color w:val="000000" w:themeColor="text1"/>
                <w:lang w:val="pt-BR"/>
              </w:rPr>
              <w:t xml:space="preserve"> ( dúvidas</w:t>
            </w:r>
            <w:r>
              <w:rPr>
                <w:color w:val="000000" w:themeColor="text1"/>
                <w:lang w:val="pt-BR"/>
              </w:rPr>
              <w:t>,</w:t>
            </w:r>
            <w:r w:rsidR="00CA6379">
              <w:rPr>
                <w:color w:val="000000" w:themeColor="text1"/>
                <w:lang w:val="pt-BR"/>
              </w:rPr>
              <w:t xml:space="preserve"> </w:t>
            </w:r>
            <w:r w:rsidR="00CA6379">
              <w:rPr>
                <w:color w:val="000000" w:themeColor="text1"/>
                <w:lang w:val="pt-BR"/>
              </w:rPr>
              <w:lastRenderedPageBreak/>
              <w:t>dificuldades e etc),</w:t>
            </w:r>
            <w:r>
              <w:rPr>
                <w:color w:val="000000" w:themeColor="text1"/>
                <w:lang w:val="pt-BR"/>
              </w:rPr>
              <w:t xml:space="preserve"> avaliar o andamento e o que pode ser modificado ou n</w:t>
            </w:r>
            <w:r w:rsidR="00CA6379">
              <w:rPr>
                <w:color w:val="000000" w:themeColor="text1"/>
                <w:lang w:val="pt-BR"/>
              </w:rPr>
              <w:t>ão, escalar prioridades do sistema, realiza teste semanalmente para verificar como anda o funcioname</w:t>
            </w:r>
            <w:r w:rsidR="00E60B17">
              <w:rPr>
                <w:color w:val="000000" w:themeColor="text1"/>
                <w:lang w:val="pt-BR"/>
              </w:rPr>
              <w:t>nto do sistema.</w:t>
            </w:r>
          </w:p>
        </w:tc>
      </w:tr>
      <w:tr w:rsidR="00301720" w:rsidRPr="000206F5">
        <w:tc>
          <w:tcPr>
            <w:tcW w:w="2072" w:type="dxa"/>
          </w:tcPr>
          <w:p w:rsidR="00301720" w:rsidRPr="0093398F" w:rsidRDefault="0091292B" w:rsidP="0091292B">
            <w:pPr>
              <w:pStyle w:val="Cabealho"/>
              <w:rPr>
                <w:lang w:val="pt-BR"/>
              </w:rPr>
            </w:pPr>
            <w:r w:rsidRPr="0093398F">
              <w:rPr>
                <w:lang w:val="pt-BR"/>
              </w:rPr>
              <w:lastRenderedPageBreak/>
              <w:t>Fatec Zona Sul</w:t>
            </w:r>
          </w:p>
        </w:tc>
        <w:tc>
          <w:tcPr>
            <w:tcW w:w="2608" w:type="dxa"/>
          </w:tcPr>
          <w:p w:rsidR="00301720" w:rsidRPr="0093398F" w:rsidRDefault="000E666C">
            <w:pPr>
              <w:pStyle w:val="Cabealho"/>
              <w:jc w:val="left"/>
              <w:rPr>
                <w:lang w:val="pt-BR"/>
              </w:rPr>
            </w:pPr>
            <w:r w:rsidRPr="0093398F">
              <w:rPr>
                <w:lang w:val="pt-BR"/>
              </w:rPr>
              <w:t>Patrocinador do Projeto</w:t>
            </w:r>
          </w:p>
        </w:tc>
        <w:tc>
          <w:tcPr>
            <w:tcW w:w="5220" w:type="dxa"/>
          </w:tcPr>
          <w:p w:rsidR="00301720" w:rsidRPr="0093398F" w:rsidRDefault="000E666C" w:rsidP="0093398F">
            <w:pPr>
              <w:pStyle w:val="Cabealho"/>
              <w:jc w:val="left"/>
              <w:rPr>
                <w:lang w:val="pt-BR"/>
              </w:rPr>
            </w:pPr>
            <w:r w:rsidRPr="0093398F">
              <w:rPr>
                <w:lang w:val="pt-BR"/>
              </w:rPr>
              <w:t>Aprovar cronograma do projeto.</w:t>
            </w:r>
          </w:p>
        </w:tc>
      </w:tr>
      <w:tr w:rsidR="00301720" w:rsidRPr="000206F5">
        <w:tc>
          <w:tcPr>
            <w:tcW w:w="2072" w:type="dxa"/>
          </w:tcPr>
          <w:p w:rsidR="00847E9A" w:rsidRPr="00847E9A" w:rsidRDefault="00847E9A">
            <w:pPr>
              <w:pStyle w:val="Cabealho"/>
              <w:rPr>
                <w:color w:val="000000" w:themeColor="text1"/>
                <w:lang w:val="pt-BR"/>
              </w:rPr>
            </w:pPr>
            <w:r>
              <w:rPr>
                <w:color w:val="000000" w:themeColor="text1"/>
                <w:lang w:val="pt-BR"/>
              </w:rPr>
              <w:t>Vinicius Alves de Oliveira</w:t>
            </w:r>
          </w:p>
          <w:p w:rsidR="00847E9A" w:rsidRDefault="00847E9A">
            <w:pPr>
              <w:pStyle w:val="Cabealho"/>
              <w:rPr>
                <w:color w:val="0000FF"/>
                <w:lang w:val="pt-BR"/>
              </w:rPr>
            </w:pPr>
          </w:p>
          <w:p w:rsidR="00301720" w:rsidRPr="000206F5" w:rsidRDefault="00301720">
            <w:pPr>
              <w:pStyle w:val="Cabealho"/>
              <w:rPr>
                <w:color w:val="0000FF"/>
                <w:lang w:val="pt-BR"/>
              </w:rPr>
            </w:pPr>
          </w:p>
        </w:tc>
        <w:tc>
          <w:tcPr>
            <w:tcW w:w="2608" w:type="dxa"/>
          </w:tcPr>
          <w:p w:rsidR="00847E9A" w:rsidRDefault="002C294C">
            <w:pPr>
              <w:pStyle w:val="Cabealho"/>
              <w:jc w:val="left"/>
              <w:rPr>
                <w:color w:val="000000" w:themeColor="text1"/>
                <w:lang w:val="pt-BR"/>
              </w:rPr>
            </w:pPr>
            <w:r>
              <w:rPr>
                <w:color w:val="000000" w:themeColor="text1"/>
                <w:lang w:val="pt-BR"/>
              </w:rPr>
              <w:t>Gerente de processos</w:t>
            </w:r>
            <w:r w:rsidR="00847E9A">
              <w:rPr>
                <w:color w:val="000000" w:themeColor="text1"/>
                <w:lang w:val="pt-BR"/>
              </w:rPr>
              <w:t xml:space="preserve"> </w:t>
            </w:r>
          </w:p>
          <w:p w:rsidR="002C294C" w:rsidRPr="002C294C" w:rsidRDefault="002C294C">
            <w:pPr>
              <w:pStyle w:val="Cabealho"/>
              <w:jc w:val="left"/>
              <w:rPr>
                <w:color w:val="000000" w:themeColor="text1"/>
                <w:lang w:val="pt-BR"/>
              </w:rPr>
            </w:pPr>
            <w:r>
              <w:rPr>
                <w:color w:val="000000" w:themeColor="text1"/>
                <w:lang w:val="pt-BR"/>
              </w:rPr>
              <w:t>do projeto</w:t>
            </w:r>
          </w:p>
          <w:p w:rsidR="00301720" w:rsidRPr="000206F5" w:rsidRDefault="00301720">
            <w:pPr>
              <w:pStyle w:val="Cabealho"/>
              <w:jc w:val="left"/>
              <w:rPr>
                <w:color w:val="0000FF"/>
                <w:lang w:val="pt-BR"/>
              </w:rPr>
            </w:pPr>
          </w:p>
        </w:tc>
        <w:tc>
          <w:tcPr>
            <w:tcW w:w="5220" w:type="dxa"/>
          </w:tcPr>
          <w:p w:rsidR="002C294C" w:rsidRDefault="002C294C">
            <w:pPr>
              <w:pStyle w:val="Cabealho"/>
              <w:rPr>
                <w:color w:val="000000" w:themeColor="text1"/>
                <w:lang w:val="pt-BR"/>
              </w:rPr>
            </w:pPr>
            <w:r>
              <w:rPr>
                <w:color w:val="000000" w:themeColor="text1"/>
                <w:lang w:val="pt-BR"/>
              </w:rPr>
              <w:t>Segue funções relativas as regras necessárias da gestão de negócio, orçamen</w:t>
            </w:r>
            <w:r w:rsidR="004B0CE6">
              <w:rPr>
                <w:color w:val="000000" w:themeColor="text1"/>
                <w:lang w:val="pt-BR"/>
              </w:rPr>
              <w:t>tos que precisam ser recebidos;</w:t>
            </w:r>
          </w:p>
          <w:p w:rsidR="004B0CE6" w:rsidRDefault="00E60B17">
            <w:pPr>
              <w:pStyle w:val="Cabealho"/>
              <w:rPr>
                <w:color w:val="000000" w:themeColor="text1"/>
                <w:lang w:val="pt-BR"/>
              </w:rPr>
            </w:pPr>
            <w:r>
              <w:rPr>
                <w:color w:val="000000" w:themeColor="text1"/>
                <w:lang w:val="pt-BR"/>
              </w:rPr>
              <w:t>Validar</w:t>
            </w:r>
            <w:r w:rsidR="004B0CE6">
              <w:rPr>
                <w:color w:val="000000" w:themeColor="text1"/>
                <w:lang w:val="pt-BR"/>
              </w:rPr>
              <w:t xml:space="preserve"> os requisitos e funcionalidades do sistema que serão necessários para o desenvolvimento do projeto;</w:t>
            </w:r>
          </w:p>
          <w:p w:rsidR="004B0CE6" w:rsidRDefault="00E60B17">
            <w:pPr>
              <w:pStyle w:val="Cabealho"/>
              <w:rPr>
                <w:color w:val="000000" w:themeColor="text1"/>
                <w:lang w:val="pt-BR"/>
              </w:rPr>
            </w:pPr>
            <w:r>
              <w:rPr>
                <w:color w:val="000000" w:themeColor="text1"/>
                <w:lang w:val="pt-BR"/>
              </w:rPr>
              <w:t>Avaliar a entrega do software</w:t>
            </w:r>
            <w:r w:rsidR="004B0CE6">
              <w:rPr>
                <w:color w:val="000000" w:themeColor="text1"/>
                <w:lang w:val="pt-BR"/>
              </w:rPr>
              <w:t xml:space="preserve"> final, validação de testes com a</w:t>
            </w:r>
            <w:r>
              <w:rPr>
                <w:color w:val="000000" w:themeColor="text1"/>
                <w:lang w:val="pt-BR"/>
              </w:rPr>
              <w:t>s funcionalidades do</w:t>
            </w:r>
            <w:r w:rsidR="004B0CE6">
              <w:rPr>
                <w:color w:val="000000" w:themeColor="text1"/>
                <w:lang w:val="pt-BR"/>
              </w:rPr>
              <w:t xml:space="preserve"> sistema</w:t>
            </w:r>
            <w:r>
              <w:rPr>
                <w:color w:val="000000" w:themeColor="text1"/>
                <w:lang w:val="pt-BR"/>
              </w:rPr>
              <w:t>,</w:t>
            </w:r>
            <w:r w:rsidR="004B0CE6">
              <w:rPr>
                <w:color w:val="000000" w:themeColor="text1"/>
                <w:lang w:val="pt-BR"/>
              </w:rPr>
              <w:t xml:space="preserve"> se </w:t>
            </w:r>
            <w:r>
              <w:rPr>
                <w:color w:val="000000" w:themeColor="text1"/>
                <w:lang w:val="pt-BR"/>
              </w:rPr>
              <w:t>é aquilo o esperado pelo cliente.</w:t>
            </w:r>
          </w:p>
          <w:p w:rsidR="00301720" w:rsidRPr="000206F5" w:rsidRDefault="00301720">
            <w:pPr>
              <w:pStyle w:val="Cabealho"/>
              <w:rPr>
                <w:color w:val="0000FF"/>
                <w:lang w:val="pt-BR"/>
              </w:rPr>
            </w:pPr>
          </w:p>
        </w:tc>
      </w:tr>
      <w:tr w:rsidR="00301720" w:rsidRPr="0093398F">
        <w:tc>
          <w:tcPr>
            <w:tcW w:w="2072" w:type="dxa"/>
          </w:tcPr>
          <w:p w:rsidR="00301720" w:rsidRPr="0093398F" w:rsidRDefault="0093398F">
            <w:pPr>
              <w:pStyle w:val="Cabealho"/>
              <w:rPr>
                <w:lang w:val="pt-BR"/>
              </w:rPr>
            </w:pPr>
            <w:r>
              <w:rPr>
                <w:lang w:val="pt-BR"/>
              </w:rPr>
              <w:t>Sofia Azevedo Silva de Souza</w:t>
            </w:r>
          </w:p>
        </w:tc>
        <w:tc>
          <w:tcPr>
            <w:tcW w:w="2608" w:type="dxa"/>
          </w:tcPr>
          <w:p w:rsidR="00301720" w:rsidRPr="0093398F" w:rsidRDefault="000E666C" w:rsidP="00F75EB4">
            <w:pPr>
              <w:pStyle w:val="Cabealho"/>
              <w:jc w:val="left"/>
              <w:rPr>
                <w:lang w:val="pt-BR"/>
              </w:rPr>
            </w:pPr>
            <w:r w:rsidRPr="0093398F">
              <w:rPr>
                <w:lang w:val="pt-BR"/>
              </w:rPr>
              <w:t>Gerente de Relacionamento entre o Cliente e a área de Informática</w:t>
            </w:r>
          </w:p>
        </w:tc>
        <w:tc>
          <w:tcPr>
            <w:tcW w:w="5220" w:type="dxa"/>
          </w:tcPr>
          <w:p w:rsidR="00301720" w:rsidRPr="0093398F" w:rsidRDefault="000E666C" w:rsidP="00F75EB4">
            <w:pPr>
              <w:pStyle w:val="Cabealho"/>
              <w:jc w:val="left"/>
              <w:rPr>
                <w:lang w:val="pt-BR"/>
              </w:rPr>
            </w:pPr>
            <w:r w:rsidRPr="0093398F">
              <w:rPr>
                <w:lang w:val="pt-BR"/>
              </w:rPr>
              <w:t>Apoiar o Cliente na Concepção do projeto;</w:t>
            </w:r>
          </w:p>
          <w:p w:rsidR="00301720" w:rsidRPr="0093398F" w:rsidRDefault="000E666C" w:rsidP="00F75EB4">
            <w:pPr>
              <w:pStyle w:val="Cabealho"/>
              <w:jc w:val="left"/>
              <w:rPr>
                <w:lang w:val="pt-BR"/>
              </w:rPr>
            </w:pPr>
            <w:r w:rsidRPr="0093398F">
              <w:rPr>
                <w:lang w:val="pt-BR"/>
              </w:rPr>
              <w:t>Servir como facilitador, perante o Cliente e equipe do projeto, na resolução de conflitos durante a execução do projeto.</w:t>
            </w:r>
          </w:p>
        </w:tc>
      </w:tr>
    </w:tbl>
    <w:p w:rsidR="00301720" w:rsidRPr="000206F5" w:rsidRDefault="000E666C" w:rsidP="000E666C">
      <w:pPr>
        <w:pStyle w:val="Cabealho1"/>
        <w:numPr>
          <w:ilvl w:val="0"/>
          <w:numId w:val="2"/>
        </w:numPr>
        <w:pBdr>
          <w:top w:val="none" w:sz="0" w:space="0" w:color="auto"/>
          <w:bottom w:val="none" w:sz="0" w:space="0" w:color="auto"/>
        </w:pBdr>
        <w:rPr>
          <w:lang w:val="pt-BR"/>
        </w:rPr>
      </w:pPr>
      <w:bookmarkStart w:id="16" w:name="_Toc49737854"/>
      <w:r w:rsidRPr="000206F5">
        <w:rPr>
          <w:lang w:val="pt-BR"/>
        </w:rPr>
        <w:t>Posicionamento</w:t>
      </w:r>
      <w:bookmarkEnd w:id="16"/>
    </w:p>
    <w:p w:rsidR="00301720" w:rsidRPr="000206F5" w:rsidRDefault="00301720">
      <w:pPr>
        <w:pStyle w:val="Comentarios"/>
        <w:rPr>
          <w:i w:val="0"/>
          <w:color w:val="0000FF"/>
          <w:sz w:val="22"/>
        </w:rPr>
      </w:pPr>
    </w:p>
    <w:p w:rsidR="00301720" w:rsidRPr="000206F5" w:rsidRDefault="000E666C" w:rsidP="000E666C">
      <w:pPr>
        <w:pStyle w:val="Cabealho2"/>
        <w:numPr>
          <w:ilvl w:val="1"/>
          <w:numId w:val="1"/>
        </w:numPr>
        <w:ind w:left="431" w:hanging="431"/>
        <w:rPr>
          <w:lang w:val="pt-BR"/>
        </w:rPr>
      </w:pPr>
      <w:bookmarkStart w:id="17" w:name="_Toc31701064"/>
      <w:bookmarkStart w:id="18" w:name="_Toc32203825"/>
      <w:bookmarkStart w:id="19" w:name="_Toc47404348"/>
      <w:bookmarkStart w:id="20" w:name="_Toc49737855"/>
      <w:r w:rsidRPr="000206F5">
        <w:rPr>
          <w:lang w:val="pt-BR"/>
        </w:rPr>
        <w:t>Sentença do Problema</w:t>
      </w:r>
      <w:bookmarkEnd w:id="17"/>
      <w:bookmarkEnd w:id="18"/>
      <w:bookmarkEnd w:id="19"/>
      <w:bookmarkEnd w:id="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40"/>
        <w:gridCol w:w="6660"/>
      </w:tblGrid>
      <w:tr w:rsidR="00301720" w:rsidRPr="000206F5">
        <w:trPr>
          <w:cantSplit/>
          <w:trHeight w:val="880"/>
        </w:trPr>
        <w:tc>
          <w:tcPr>
            <w:tcW w:w="3240" w:type="dxa"/>
            <w:tcBorders>
              <w:bottom w:val="single" w:sz="4" w:space="0" w:color="auto"/>
            </w:tcBorders>
            <w:shd w:val="pct10" w:color="000000" w:fill="FFFFFF"/>
          </w:tcPr>
          <w:p w:rsidR="00301720" w:rsidRPr="000206F5" w:rsidRDefault="000E666C">
            <w:pPr>
              <w:pStyle w:val="Cabealho4"/>
              <w:rPr>
                <w:lang w:val="pt-BR"/>
              </w:rPr>
            </w:pPr>
            <w:r w:rsidRPr="000206F5">
              <w:rPr>
                <w:lang w:val="pt-BR"/>
              </w:rPr>
              <w:t>O problema</w:t>
            </w:r>
          </w:p>
        </w:tc>
        <w:tc>
          <w:tcPr>
            <w:tcW w:w="6660" w:type="dxa"/>
          </w:tcPr>
          <w:p w:rsidR="0093398F" w:rsidRPr="0093398F" w:rsidRDefault="0093398F">
            <w:pPr>
              <w:rPr>
                <w:lang w:val="pt-BR"/>
              </w:rPr>
            </w:pPr>
            <w:r>
              <w:rPr>
                <w:lang w:val="pt-BR"/>
              </w:rPr>
              <w:t xml:space="preserve">A </w:t>
            </w:r>
            <w:r w:rsidR="004E4AB2">
              <w:rPr>
                <w:lang w:val="pt-BR"/>
              </w:rPr>
              <w:t>equipe</w:t>
            </w:r>
            <w:r>
              <w:rPr>
                <w:lang w:val="pt-BR"/>
              </w:rPr>
              <w:t xml:space="preserve"> de manutenção dos laboratórios não consegue prestar suporte aos problemas em um prazo razoável e os usuários dos laboratórios são prejudicados</w:t>
            </w:r>
            <w:r w:rsidR="004E4AB2">
              <w:rPr>
                <w:lang w:val="pt-BR"/>
              </w:rPr>
              <w:t xml:space="preserve"> quando necessitam utilizar os ambientes</w:t>
            </w:r>
            <w:r>
              <w:rPr>
                <w:lang w:val="pt-BR"/>
              </w:rPr>
              <w:t>.</w:t>
            </w:r>
          </w:p>
          <w:p w:rsidR="00301720" w:rsidRPr="000206F5" w:rsidRDefault="00301720">
            <w:pPr>
              <w:rPr>
                <w:color w:val="0000FF"/>
                <w:lang w:val="pt-BR"/>
              </w:rPr>
            </w:pPr>
          </w:p>
        </w:tc>
      </w:tr>
      <w:tr w:rsidR="00301720" w:rsidRPr="000206F5">
        <w:tc>
          <w:tcPr>
            <w:tcW w:w="3240" w:type="dxa"/>
            <w:tcBorders>
              <w:bottom w:val="single" w:sz="4" w:space="0" w:color="auto"/>
            </w:tcBorders>
            <w:shd w:val="pct10" w:color="000000" w:fill="FFFFFF"/>
          </w:tcPr>
          <w:p w:rsidR="00301720" w:rsidRPr="000206F5" w:rsidRDefault="000E666C">
            <w:pPr>
              <w:rPr>
                <w:b/>
                <w:lang w:val="pt-BR"/>
              </w:rPr>
            </w:pPr>
            <w:r w:rsidRPr="000206F5">
              <w:rPr>
                <w:b/>
                <w:lang w:val="pt-BR"/>
              </w:rPr>
              <w:t>Pessoas/Áreas afetadas</w:t>
            </w:r>
          </w:p>
        </w:tc>
        <w:tc>
          <w:tcPr>
            <w:tcW w:w="6660" w:type="dxa"/>
          </w:tcPr>
          <w:p w:rsidR="004E4AB2" w:rsidRPr="004E4AB2" w:rsidRDefault="004E4AB2">
            <w:pPr>
              <w:rPr>
                <w:lang w:val="pt-BR"/>
              </w:rPr>
            </w:pPr>
            <w:r>
              <w:rPr>
                <w:lang w:val="pt-BR"/>
              </w:rPr>
              <w:t>Corpo Docente e Discente.</w:t>
            </w:r>
          </w:p>
          <w:p w:rsidR="00301720" w:rsidRPr="000206F5" w:rsidRDefault="00301720">
            <w:pPr>
              <w:rPr>
                <w:color w:val="0000FF"/>
                <w:lang w:val="pt-BR"/>
              </w:rPr>
            </w:pPr>
          </w:p>
        </w:tc>
      </w:tr>
      <w:tr w:rsidR="00301720" w:rsidRPr="000206F5">
        <w:tc>
          <w:tcPr>
            <w:tcW w:w="3240" w:type="dxa"/>
            <w:shd w:val="pct10" w:color="000000" w:fill="FFFFFF"/>
          </w:tcPr>
          <w:p w:rsidR="00301720" w:rsidRPr="000206F5" w:rsidRDefault="000E666C">
            <w:pPr>
              <w:rPr>
                <w:b/>
                <w:lang w:val="pt-BR"/>
              </w:rPr>
            </w:pPr>
            <w:r w:rsidRPr="000206F5">
              <w:rPr>
                <w:b/>
                <w:lang w:val="pt-BR"/>
              </w:rPr>
              <w:t>O impacto disso é</w:t>
            </w:r>
          </w:p>
        </w:tc>
        <w:tc>
          <w:tcPr>
            <w:tcW w:w="6660" w:type="dxa"/>
          </w:tcPr>
          <w:p w:rsidR="00301720" w:rsidRPr="004E4AB2" w:rsidRDefault="004E4AB2">
            <w:pPr>
              <w:rPr>
                <w:lang w:val="pt-BR"/>
              </w:rPr>
            </w:pPr>
            <w:r>
              <w:rPr>
                <w:lang w:val="pt-BR"/>
              </w:rPr>
              <w:t>Impedimentos ao realizar as atividades propostas em laboratório.</w:t>
            </w:r>
          </w:p>
          <w:p w:rsidR="00301720" w:rsidRPr="000206F5" w:rsidRDefault="00301720">
            <w:pPr>
              <w:rPr>
                <w:color w:val="0000FF"/>
                <w:lang w:val="pt-BR"/>
              </w:rPr>
            </w:pPr>
          </w:p>
        </w:tc>
      </w:tr>
      <w:tr w:rsidR="00301720" w:rsidRPr="000206F5">
        <w:tc>
          <w:tcPr>
            <w:tcW w:w="3240" w:type="dxa"/>
            <w:shd w:val="pct10" w:color="000000" w:fill="FFFFFF"/>
          </w:tcPr>
          <w:p w:rsidR="00301720" w:rsidRPr="000206F5" w:rsidRDefault="000E666C">
            <w:pPr>
              <w:rPr>
                <w:b/>
                <w:lang w:val="pt-BR"/>
              </w:rPr>
            </w:pPr>
            <w:r w:rsidRPr="000206F5">
              <w:rPr>
                <w:b/>
                <w:lang w:val="pt-BR"/>
              </w:rPr>
              <w:lastRenderedPageBreak/>
              <w:t>Uma solução de sucesso permitiria</w:t>
            </w:r>
          </w:p>
        </w:tc>
        <w:tc>
          <w:tcPr>
            <w:tcW w:w="6660" w:type="dxa"/>
          </w:tcPr>
          <w:p w:rsidR="00301720" w:rsidRPr="004E4AB2" w:rsidRDefault="004E4AB2">
            <w:pPr>
              <w:rPr>
                <w:lang w:val="pt-BR"/>
              </w:rPr>
            </w:pPr>
            <w:r>
              <w:rPr>
                <w:lang w:val="pt-BR"/>
              </w:rPr>
              <w:t>Melhor controle e resolução de impedimentos de forma ágil, facilitando o uso dos ambientes.</w:t>
            </w:r>
          </w:p>
          <w:p w:rsidR="00301720" w:rsidRPr="000206F5" w:rsidRDefault="00301720">
            <w:pPr>
              <w:rPr>
                <w:color w:val="0000FF"/>
                <w:lang w:val="pt-BR"/>
              </w:rPr>
            </w:pPr>
          </w:p>
        </w:tc>
      </w:tr>
    </w:tbl>
    <w:p w:rsidR="00301720" w:rsidRPr="000206F5" w:rsidRDefault="00301720">
      <w:pPr>
        <w:spacing w:before="0" w:line="240" w:lineRule="auto"/>
        <w:jc w:val="left"/>
        <w:rPr>
          <w:color w:val="0000FF"/>
          <w:lang w:val="pt-BR"/>
        </w:rPr>
      </w:pPr>
      <w:bookmarkStart w:id="21" w:name="_Toc29264759"/>
    </w:p>
    <w:p w:rsidR="00301720" w:rsidRDefault="000E666C" w:rsidP="000E666C">
      <w:pPr>
        <w:pStyle w:val="Cabealho2"/>
        <w:numPr>
          <w:ilvl w:val="1"/>
          <w:numId w:val="1"/>
        </w:numPr>
        <w:ind w:left="431" w:hanging="431"/>
        <w:rPr>
          <w:lang w:val="pt-BR"/>
        </w:rPr>
      </w:pPr>
      <w:bookmarkStart w:id="22" w:name="_Toc29264760"/>
      <w:bookmarkStart w:id="23" w:name="_Toc31701066"/>
      <w:bookmarkStart w:id="24" w:name="_Toc32203827"/>
      <w:bookmarkStart w:id="25" w:name="_Toc47404350"/>
      <w:bookmarkStart w:id="26" w:name="_Toc49737856"/>
      <w:r w:rsidRPr="000206F5">
        <w:rPr>
          <w:lang w:val="pt-BR"/>
        </w:rPr>
        <w:t>Visão da Situação Atual</w:t>
      </w:r>
      <w:bookmarkEnd w:id="22"/>
      <w:bookmarkEnd w:id="23"/>
      <w:bookmarkEnd w:id="24"/>
      <w:bookmarkEnd w:id="25"/>
      <w:bookmarkEnd w:id="26"/>
    </w:p>
    <w:p w:rsidR="004E4AB2" w:rsidRPr="004E4AB2" w:rsidRDefault="004E4AB2" w:rsidP="004E4AB2">
      <w:pPr>
        <w:rPr>
          <w:lang w:val="pt-BR"/>
        </w:rPr>
      </w:pPr>
      <w:r>
        <w:rPr>
          <w:lang w:val="pt-BR"/>
        </w:rPr>
        <w:t>O controle de chamados é feito a partir de uma planilha do Excel, existe</w:t>
      </w:r>
      <w:r w:rsidR="00163232">
        <w:rPr>
          <w:lang w:val="pt-BR"/>
        </w:rPr>
        <w:t>m</w:t>
      </w:r>
      <w:r>
        <w:rPr>
          <w:lang w:val="pt-BR"/>
        </w:rPr>
        <w:t xml:space="preserve"> falhas de organização com os colaboradores </w:t>
      </w:r>
      <w:r w:rsidR="00163232">
        <w:rPr>
          <w:lang w:val="pt-BR"/>
        </w:rPr>
        <w:t>responsáveis por resolver</w:t>
      </w:r>
      <w:r>
        <w:rPr>
          <w:lang w:val="pt-BR"/>
        </w:rPr>
        <w:t xml:space="preserve"> os chamados.</w:t>
      </w:r>
    </w:p>
    <w:p w:rsidR="00301720" w:rsidRPr="000206F5" w:rsidRDefault="00301720">
      <w:pPr>
        <w:spacing w:before="0" w:line="240" w:lineRule="auto"/>
        <w:jc w:val="left"/>
        <w:rPr>
          <w:color w:val="0000FF"/>
          <w:lang w:val="pt-BR"/>
        </w:rPr>
      </w:pPr>
    </w:p>
    <w:p w:rsidR="00301720" w:rsidRDefault="000E666C" w:rsidP="000E666C">
      <w:pPr>
        <w:pStyle w:val="Cabealho2"/>
        <w:numPr>
          <w:ilvl w:val="1"/>
          <w:numId w:val="1"/>
        </w:numPr>
        <w:ind w:left="431" w:hanging="431"/>
        <w:rPr>
          <w:lang w:val="pt-BR"/>
        </w:rPr>
      </w:pPr>
      <w:bookmarkStart w:id="27" w:name="_Toc31701065"/>
      <w:bookmarkStart w:id="28" w:name="_Toc32203826"/>
      <w:bookmarkStart w:id="29" w:name="_Toc49737857"/>
      <w:r w:rsidRPr="000206F5">
        <w:rPr>
          <w:lang w:val="pt-BR"/>
        </w:rPr>
        <w:t>Necessidades dos Envolvidos</w:t>
      </w:r>
      <w:bookmarkEnd w:id="21"/>
      <w:bookmarkEnd w:id="27"/>
      <w:bookmarkEnd w:id="28"/>
      <w:bookmarkEnd w:id="29"/>
    </w:p>
    <w:p w:rsidR="00163232" w:rsidRDefault="00163232" w:rsidP="00163232">
      <w:pPr>
        <w:rPr>
          <w:lang w:val="pt-BR"/>
        </w:rPr>
      </w:pPr>
    </w:p>
    <w:p w:rsidR="00163232" w:rsidRDefault="00163232" w:rsidP="00163232">
      <w:pPr>
        <w:rPr>
          <w:lang w:val="pt-BR"/>
        </w:rPr>
      </w:pPr>
      <w:r>
        <w:rPr>
          <w:lang w:val="pt-BR"/>
        </w:rPr>
        <w:t>Equipe de manutenção dos laboratórios</w:t>
      </w:r>
    </w:p>
    <w:p w:rsidR="00163232" w:rsidRPr="00163232" w:rsidRDefault="00163232" w:rsidP="00163232">
      <w:pPr>
        <w:pStyle w:val="PargrafodaLista"/>
        <w:numPr>
          <w:ilvl w:val="0"/>
          <w:numId w:val="7"/>
        </w:numPr>
        <w:rPr>
          <w:lang w:val="pt-BR"/>
        </w:rPr>
      </w:pPr>
      <w:r>
        <w:rPr>
          <w:lang w:val="pt-BR"/>
        </w:rPr>
        <w:t>Uma solução que concentre todas as necessidades técnicas dos ambientes, gerenciando os diferentes status e facilitando a comunicação entre as partes envolvidas para garantir rápidas soluções.</w:t>
      </w:r>
    </w:p>
    <w:p w:rsidR="00301720" w:rsidRPr="000206F5" w:rsidRDefault="000E666C" w:rsidP="000625BC">
      <w:pPr>
        <w:pStyle w:val="Cabealho1"/>
        <w:pBdr>
          <w:top w:val="none" w:sz="0" w:space="0" w:color="auto"/>
          <w:bottom w:val="none" w:sz="0" w:space="0" w:color="auto"/>
        </w:pBdr>
        <w:rPr>
          <w:lang w:val="pt-BR"/>
        </w:rPr>
      </w:pPr>
      <w:r w:rsidRPr="000206F5">
        <w:rPr>
          <w:lang w:val="pt-BR"/>
        </w:rPr>
        <w:t>Características funcionais</w:t>
      </w:r>
    </w:p>
    <w:p w:rsidR="00301720" w:rsidRPr="000206F5" w:rsidRDefault="000E666C">
      <w:pPr>
        <w:rPr>
          <w:color w:val="0000FF"/>
          <w:lang w:val="pt-BR"/>
        </w:rPr>
      </w:pPr>
      <w:r w:rsidRPr="000206F5">
        <w:rPr>
          <w:b/>
          <w:lang w:val="pt-BR"/>
        </w:rPr>
        <w:t>Descrição</w:t>
      </w:r>
      <w:r w:rsidRPr="000206F5">
        <w:rPr>
          <w:color w:val="0000FF"/>
          <w:lang w:val="pt-BR"/>
        </w:rPr>
        <w:t xml:space="preserve"> </w:t>
      </w:r>
    </w:p>
    <w:p w:rsidR="00301720" w:rsidRPr="000206F5" w:rsidRDefault="00301720">
      <w:pPr>
        <w:pStyle w:val="Corpodetexto"/>
        <w:spacing w:line="192" w:lineRule="auto"/>
        <w:rPr>
          <w:color w:val="auto"/>
          <w:lang w:val="pt-BR"/>
        </w:rPr>
      </w:pPr>
    </w:p>
    <w:p w:rsidR="000625BC" w:rsidRPr="000206F5" w:rsidRDefault="000E666C">
      <w:pPr>
        <w:pStyle w:val="Corpodetexto"/>
        <w:spacing w:line="192" w:lineRule="auto"/>
        <w:rPr>
          <w:color w:val="auto"/>
          <w:lang w:val="pt-BR"/>
        </w:rPr>
      </w:pPr>
      <w:r w:rsidRPr="000206F5">
        <w:rPr>
          <w:color w:val="auto"/>
          <w:lang w:val="pt-BR"/>
        </w:rPr>
        <w:t>4.01 - Quem serão os usuários?</w:t>
      </w:r>
    </w:p>
    <w:p w:rsidR="000625BC" w:rsidRPr="000206F5" w:rsidRDefault="000625BC">
      <w:pPr>
        <w:pStyle w:val="Corpodetexto"/>
        <w:spacing w:line="192" w:lineRule="auto"/>
        <w:rPr>
          <w:color w:val="auto"/>
          <w:lang w:val="pt-BR"/>
        </w:rPr>
      </w:pPr>
    </w:p>
    <w:tbl>
      <w:tblPr>
        <w:tblStyle w:val="Tabelacomgrelha"/>
        <w:tblW w:w="0" w:type="auto"/>
        <w:tblInd w:w="675" w:type="dxa"/>
        <w:tblLook w:val="04A0" w:firstRow="1" w:lastRow="0" w:firstColumn="1" w:lastColumn="0" w:noHBand="0" w:noVBand="1"/>
      </w:tblPr>
      <w:tblGrid>
        <w:gridCol w:w="9437"/>
      </w:tblGrid>
      <w:tr w:rsidR="000625BC" w:rsidRPr="000206F5" w:rsidTr="000625BC">
        <w:tc>
          <w:tcPr>
            <w:tcW w:w="9437" w:type="dxa"/>
          </w:tcPr>
          <w:p w:rsidR="000625BC" w:rsidRPr="000206F5" w:rsidRDefault="00163232">
            <w:pPr>
              <w:pStyle w:val="Corpodetexto"/>
              <w:spacing w:line="192" w:lineRule="auto"/>
              <w:rPr>
                <w:color w:val="auto"/>
                <w:lang w:val="pt-BR"/>
              </w:rPr>
            </w:pPr>
            <w:r>
              <w:rPr>
                <w:color w:val="auto"/>
                <w:lang w:val="pt-BR"/>
              </w:rPr>
              <w:t>Equipe de suporte técnico</w:t>
            </w:r>
          </w:p>
        </w:tc>
      </w:tr>
      <w:tr w:rsidR="000625BC" w:rsidRPr="000206F5" w:rsidTr="000625BC">
        <w:tc>
          <w:tcPr>
            <w:tcW w:w="9437" w:type="dxa"/>
          </w:tcPr>
          <w:p w:rsidR="000625BC" w:rsidRPr="000206F5" w:rsidRDefault="00163232">
            <w:pPr>
              <w:pStyle w:val="Corpodetexto"/>
              <w:spacing w:line="192" w:lineRule="auto"/>
              <w:rPr>
                <w:color w:val="auto"/>
                <w:lang w:val="pt-BR"/>
              </w:rPr>
            </w:pPr>
            <w:r>
              <w:rPr>
                <w:color w:val="auto"/>
                <w:lang w:val="pt-BR"/>
              </w:rPr>
              <w:t>Administrador</w:t>
            </w:r>
            <w:r w:rsidR="00BE2AE1">
              <w:rPr>
                <w:color w:val="auto"/>
                <w:lang w:val="pt-BR"/>
              </w:rPr>
              <w:t>es</w:t>
            </w: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r w:rsidR="000625BC" w:rsidRPr="000206F5" w:rsidTr="000625BC">
        <w:tc>
          <w:tcPr>
            <w:tcW w:w="9437" w:type="dxa"/>
          </w:tcPr>
          <w:p w:rsidR="000625BC" w:rsidRPr="000206F5" w:rsidRDefault="000625BC">
            <w:pPr>
              <w:pStyle w:val="Corpodetexto"/>
              <w:spacing w:line="192" w:lineRule="auto"/>
              <w:rPr>
                <w:color w:val="auto"/>
                <w:lang w:val="pt-BR"/>
              </w:rPr>
            </w:pPr>
          </w:p>
        </w:tc>
      </w:tr>
    </w:tbl>
    <w:p w:rsidR="000625BC" w:rsidRPr="000206F5" w:rsidRDefault="000625BC">
      <w:pPr>
        <w:pStyle w:val="Corpodetexto"/>
        <w:spacing w:line="192" w:lineRule="auto"/>
        <w:rPr>
          <w:color w:val="auto"/>
          <w:lang w:val="pt-BR"/>
        </w:rPr>
      </w:pPr>
    </w:p>
    <w:p w:rsidR="00301720" w:rsidRPr="000206F5" w:rsidRDefault="000E666C">
      <w:pPr>
        <w:pStyle w:val="Corpodetexto"/>
        <w:spacing w:line="192" w:lineRule="auto"/>
        <w:rPr>
          <w:color w:val="auto"/>
          <w:lang w:val="pt-BR"/>
        </w:rPr>
      </w:pPr>
      <w:r w:rsidRPr="000206F5">
        <w:rPr>
          <w:color w:val="auto"/>
          <w:lang w:val="pt-BR"/>
        </w:rPr>
        <w:t>4.02 - Qual a disponibilidade esperada?</w:t>
      </w:r>
    </w:p>
    <w:p w:rsidR="00301720" w:rsidRPr="000206F5" w:rsidRDefault="00301720">
      <w:pPr>
        <w:pStyle w:val="Cabealho"/>
        <w:tabs>
          <w:tab w:val="clear" w:pos="4320"/>
          <w:tab w:val="clear" w:pos="8640"/>
        </w:tabs>
        <w:spacing w:line="192" w:lineRule="auto"/>
        <w:rPr>
          <w:lang w:val="pt-BR"/>
        </w:rPr>
      </w:pPr>
    </w:p>
    <w:p w:rsidR="00301720" w:rsidRPr="000206F5" w:rsidRDefault="000E666C">
      <w:pPr>
        <w:spacing w:line="120" w:lineRule="auto"/>
        <w:rPr>
          <w:sz w:val="20"/>
          <w:lang w:val="pt-BR"/>
        </w:rPr>
      </w:pPr>
      <w:r w:rsidRPr="000206F5">
        <w:rPr>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Horário comercial. ( 8:00 as 19:00, Seg a Sex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Processamento Noturno (Batchs) . ( 18:00 às 7:00, Seg a Sex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Tempo integral. ( 24hs, 7 dias por semana )</w:t>
      </w: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Somente Final de Semana (Sábado e Domingo)</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sz w:val="20"/>
          <w:lang w:val="pt-BR"/>
        </w:rPr>
        <w:t>È esperada uma utilização avulsa e  sob demanda.</w:t>
      </w:r>
    </w:p>
    <w:p w:rsidR="00301720" w:rsidRPr="000206F5" w:rsidRDefault="00301720">
      <w:pPr>
        <w:spacing w:line="192" w:lineRule="auto"/>
        <w:rPr>
          <w:lang w:val="pt-BR"/>
        </w:rPr>
      </w:pPr>
    </w:p>
    <w:p w:rsidR="00301720" w:rsidRPr="000206F5" w:rsidRDefault="000E666C">
      <w:pPr>
        <w:pStyle w:val="Corpodetexto"/>
        <w:spacing w:line="192" w:lineRule="auto"/>
        <w:rPr>
          <w:color w:val="auto"/>
          <w:lang w:val="pt-BR"/>
        </w:rPr>
      </w:pPr>
      <w:r w:rsidRPr="000206F5">
        <w:rPr>
          <w:color w:val="auto"/>
          <w:lang w:val="pt-BR"/>
        </w:rPr>
        <w:lastRenderedPageBreak/>
        <w:t xml:space="preserve">4.03 - Quantos usuários são previstos ?   </w:t>
      </w:r>
    </w:p>
    <w:p w:rsidR="00301720" w:rsidRPr="000206F5" w:rsidRDefault="00301720">
      <w:pPr>
        <w:pStyle w:val="Corpodetexto"/>
        <w:spacing w:line="192" w:lineRule="auto"/>
        <w:rPr>
          <w:color w:val="auto"/>
          <w:lang w:val="pt-BR"/>
        </w:rPr>
      </w:pPr>
    </w:p>
    <w:p w:rsidR="00301720" w:rsidRPr="000206F5" w:rsidRDefault="000E666C">
      <w:pPr>
        <w:spacing w:line="120" w:lineRule="auto"/>
        <w:rPr>
          <w:sz w:val="20"/>
          <w:lang w:val="pt-BR"/>
        </w:rPr>
      </w:pPr>
      <w:r w:rsidRPr="000206F5">
        <w:rPr>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zero - 50.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51 a 100.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101 a 500.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501 a 1000.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1001 a 5000.</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acima de 5000.</w:t>
      </w:r>
    </w:p>
    <w:p w:rsidR="00301720" w:rsidRPr="000206F5" w:rsidRDefault="000E666C">
      <w:pPr>
        <w:spacing w:line="120" w:lineRule="auto"/>
        <w:rPr>
          <w:lang w:val="pt-BR"/>
        </w:rPr>
      </w:pPr>
      <w:r w:rsidRPr="000206F5">
        <w:rPr>
          <w:lang w:val="pt-BR"/>
        </w:rPr>
        <w:tab/>
      </w:r>
    </w:p>
    <w:p w:rsidR="00301720" w:rsidRPr="000206F5" w:rsidRDefault="000E666C">
      <w:pPr>
        <w:spacing w:line="192" w:lineRule="auto"/>
        <w:rPr>
          <w:lang w:val="pt-BR"/>
        </w:rPr>
      </w:pPr>
      <w:r w:rsidRPr="000206F5">
        <w:rPr>
          <w:lang w:val="pt-BR"/>
        </w:rPr>
        <w:t xml:space="preserve">4.05 - Como você qualifica a sua necessidade em relação aos sistemas existentes? </w:t>
      </w:r>
    </w:p>
    <w:p w:rsidR="00301720" w:rsidRPr="000206F5" w:rsidRDefault="00301720">
      <w:pPr>
        <w:spacing w:line="192" w:lineRule="auto"/>
        <w:rPr>
          <w:lang w:val="pt-BR"/>
        </w:rPr>
      </w:pPr>
    </w:p>
    <w:p w:rsidR="00301720" w:rsidRPr="000206F5" w:rsidRDefault="000E666C">
      <w:pPr>
        <w:spacing w:line="120" w:lineRule="auto"/>
        <w:rPr>
          <w:sz w:val="20"/>
          <w:lang w:val="pt-BR"/>
        </w:rPr>
      </w:pPr>
      <w:r w:rsidRPr="000206F5">
        <w:rPr>
          <w:lang w:val="pt-BR"/>
        </w:rPr>
        <w:tab/>
      </w:r>
      <w:r w:rsidRPr="000206F5">
        <w:rPr>
          <w:b/>
          <w:sz w:val="28"/>
          <w:lang w:val="pt-BR"/>
        </w:rPr>
        <w:t>(  )</w:t>
      </w:r>
      <w:r w:rsidRPr="000206F5">
        <w:rPr>
          <w:b/>
          <w:sz w:val="28"/>
          <w:lang w:val="pt-BR"/>
        </w:rPr>
        <w:tab/>
      </w:r>
      <w:r w:rsidRPr="000206F5">
        <w:rPr>
          <w:sz w:val="20"/>
          <w:lang w:val="pt-BR"/>
        </w:rPr>
        <w:t>Uma melhoria do sistema existente.</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substituição do sistema atual.</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A criação de um sistema.</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aquisição de um programa de mercado.</w:t>
      </w:r>
    </w:p>
    <w:p w:rsidR="00301720" w:rsidRPr="000206F5" w:rsidRDefault="000E666C">
      <w:pPr>
        <w:spacing w:line="120" w:lineRule="auto"/>
        <w:rPr>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A mecanização de um processo que hoje é feito manualmente.</w:t>
      </w:r>
    </w:p>
    <w:p w:rsidR="00301720" w:rsidRPr="000206F5" w:rsidRDefault="000E666C">
      <w:pPr>
        <w:spacing w:line="120" w:lineRule="auto"/>
        <w:rPr>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 mecanização de um processo novo.</w:t>
      </w:r>
    </w:p>
    <w:p w:rsidR="00301720" w:rsidRPr="000206F5" w:rsidRDefault="00301720">
      <w:pPr>
        <w:spacing w:line="120" w:lineRule="auto"/>
        <w:rPr>
          <w:lang w:val="pt-BR"/>
        </w:rPr>
      </w:pPr>
    </w:p>
    <w:p w:rsidR="00301720" w:rsidRPr="000206F5" w:rsidRDefault="000E666C">
      <w:pPr>
        <w:spacing w:line="192" w:lineRule="auto"/>
        <w:rPr>
          <w:lang w:val="pt-BR"/>
        </w:rPr>
      </w:pPr>
      <w:r w:rsidRPr="000206F5">
        <w:rPr>
          <w:lang w:val="pt-BR"/>
        </w:rPr>
        <w:t>4.06 - É prevista a utilização de informações históricas?</w:t>
      </w:r>
    </w:p>
    <w:p w:rsidR="00301720" w:rsidRPr="000206F5" w:rsidRDefault="000E666C">
      <w:pPr>
        <w:spacing w:line="192" w:lineRule="auto"/>
        <w:rPr>
          <w:lang w:val="pt-BR"/>
        </w:rPr>
      </w:pPr>
      <w:r w:rsidRPr="000206F5">
        <w:rPr>
          <w:lang w:val="pt-BR"/>
        </w:rPr>
        <w:tab/>
      </w:r>
    </w:p>
    <w:p w:rsidR="00301720" w:rsidRPr="000206F5" w:rsidRDefault="000E666C">
      <w:pPr>
        <w:spacing w:line="120" w:lineRule="auto"/>
        <w:rPr>
          <w:sz w:val="20"/>
          <w:lang w:val="pt-BR"/>
        </w:rPr>
      </w:pPr>
      <w:r w:rsidRPr="000206F5">
        <w:rPr>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Não.</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dos últimos 12 meses.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dos últimos 24 meses.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Sim de mais de 24 meses.</w:t>
      </w:r>
    </w:p>
    <w:p w:rsidR="00301720" w:rsidRPr="000206F5" w:rsidRDefault="00301720">
      <w:pPr>
        <w:spacing w:line="120" w:lineRule="auto"/>
        <w:rPr>
          <w:sz w:val="20"/>
          <w:lang w:val="pt-BR"/>
        </w:rPr>
      </w:pPr>
    </w:p>
    <w:p w:rsidR="00301720" w:rsidRPr="000206F5" w:rsidRDefault="000E666C">
      <w:pPr>
        <w:pStyle w:val="Corpodetexto"/>
        <w:spacing w:line="192" w:lineRule="auto"/>
        <w:rPr>
          <w:color w:val="auto"/>
          <w:lang w:val="pt-BR"/>
        </w:rPr>
      </w:pPr>
      <w:r w:rsidRPr="000206F5">
        <w:rPr>
          <w:color w:val="auto"/>
          <w:lang w:val="pt-BR"/>
        </w:rPr>
        <w:t>4.08 - De que maneira os usuários farão uso desta solução</w:t>
      </w:r>
    </w:p>
    <w:p w:rsidR="00301720" w:rsidRPr="000206F5" w:rsidRDefault="00301720">
      <w:pPr>
        <w:pStyle w:val="Corpodetexto"/>
        <w:spacing w:line="192" w:lineRule="auto"/>
        <w:rPr>
          <w:color w:val="auto"/>
          <w:lang w:val="pt-BR"/>
        </w:rPr>
      </w:pP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Telefone.</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Computadores locais.</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Internet.</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Dispositivos móveis. (notebook, Palm ou Celulares) com conexão Online</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Dispositivos móveis. (notebook, Palm ou Celulares) com sincronismo periódico de informações.</w:t>
      </w:r>
    </w:p>
    <w:p w:rsidR="00301720" w:rsidRPr="000206F5" w:rsidRDefault="00301720">
      <w:pPr>
        <w:spacing w:line="120" w:lineRule="auto"/>
        <w:rPr>
          <w:lang w:val="pt-BR"/>
        </w:rPr>
      </w:pPr>
    </w:p>
    <w:p w:rsidR="00301720" w:rsidRPr="000206F5" w:rsidRDefault="000E666C">
      <w:pPr>
        <w:spacing w:line="192" w:lineRule="auto"/>
        <w:ind w:left="163"/>
        <w:rPr>
          <w:i/>
          <w:color w:val="FF0000"/>
          <w:lang w:val="pt-BR"/>
        </w:rPr>
      </w:pPr>
      <w:r w:rsidRPr="000206F5">
        <w:rPr>
          <w:lang w:val="pt-BR"/>
        </w:rPr>
        <w:t xml:space="preserve">4.09 - Qual a previsão do número de páginas de relatórios impressas diariamente </w:t>
      </w:r>
      <w:r w:rsidR="000625BC" w:rsidRPr="000206F5">
        <w:rPr>
          <w:lang w:val="pt-BR"/>
        </w:rPr>
        <w:t>pela solução</w:t>
      </w:r>
      <w:r w:rsidRPr="000206F5">
        <w:rPr>
          <w:lang w:val="pt-BR"/>
        </w:rPr>
        <w:t>?</w:t>
      </w:r>
    </w:p>
    <w:p w:rsidR="00301720" w:rsidRPr="000206F5" w:rsidRDefault="00301720">
      <w:pPr>
        <w:spacing w:line="192" w:lineRule="auto"/>
        <w:rPr>
          <w:i/>
          <w:color w:val="FF0000"/>
          <w:lang w:val="pt-BR"/>
        </w:rPr>
      </w:pP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Não haverá impressão.</w:t>
      </w:r>
    </w:p>
    <w:p w:rsidR="00301720" w:rsidRPr="000206F5" w:rsidRDefault="000E666C">
      <w:pPr>
        <w:spacing w:line="120" w:lineRule="auto"/>
        <w:rPr>
          <w:lang w:val="pt-BR"/>
        </w:rPr>
      </w:pPr>
      <w:r w:rsidRPr="000206F5">
        <w:rPr>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lang w:val="pt-BR"/>
        </w:rPr>
        <w:t>0 a 1000.</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1001 a 5000.</w:t>
      </w:r>
    </w:p>
    <w:p w:rsidR="00301720" w:rsidRPr="000206F5" w:rsidRDefault="000E666C">
      <w:pPr>
        <w:spacing w:line="120" w:lineRule="auto"/>
        <w:rPr>
          <w:lang w:val="pt-BR"/>
        </w:rPr>
      </w:pPr>
      <w:r w:rsidRPr="000206F5">
        <w:rPr>
          <w:lang w:val="pt-BR"/>
        </w:rPr>
        <w:tab/>
      </w:r>
      <w:r w:rsidRPr="000206F5">
        <w:rPr>
          <w:b/>
          <w:sz w:val="28"/>
          <w:lang w:val="pt-BR"/>
        </w:rPr>
        <w:t>(  )</w:t>
      </w:r>
      <w:r w:rsidRPr="000206F5">
        <w:rPr>
          <w:b/>
          <w:sz w:val="28"/>
          <w:lang w:val="pt-BR"/>
        </w:rPr>
        <w:tab/>
      </w:r>
      <w:r w:rsidRPr="000206F5">
        <w:rPr>
          <w:lang w:val="pt-BR"/>
        </w:rPr>
        <w:t>acima de 5000.</w:t>
      </w:r>
    </w:p>
    <w:p w:rsidR="00301720" w:rsidRPr="000206F5" w:rsidRDefault="00301720">
      <w:pPr>
        <w:spacing w:line="120" w:lineRule="auto"/>
        <w:rPr>
          <w:lang w:val="pt-BR"/>
        </w:rPr>
      </w:pPr>
    </w:p>
    <w:p w:rsidR="00301720" w:rsidRPr="000206F5" w:rsidRDefault="000E666C">
      <w:pPr>
        <w:spacing w:line="192" w:lineRule="auto"/>
        <w:rPr>
          <w:i/>
          <w:color w:val="008000"/>
          <w:lang w:val="pt-BR"/>
        </w:rPr>
      </w:pPr>
      <w:r w:rsidRPr="000206F5">
        <w:rPr>
          <w:lang w:val="pt-BR"/>
        </w:rPr>
        <w:t>4.11 - Que tratamento é esperado após a implementação?</w:t>
      </w:r>
    </w:p>
    <w:p w:rsidR="00301720" w:rsidRPr="000206F5" w:rsidRDefault="00301720">
      <w:pPr>
        <w:spacing w:line="192" w:lineRule="auto"/>
        <w:rPr>
          <w:i/>
          <w:color w:val="FF0000"/>
          <w:lang w:val="pt-BR"/>
        </w:rPr>
      </w:pPr>
    </w:p>
    <w:p w:rsidR="00301720" w:rsidRPr="000206F5" w:rsidRDefault="000E666C">
      <w:pPr>
        <w:spacing w:line="192" w:lineRule="auto"/>
        <w:rPr>
          <w:sz w:val="20"/>
          <w:lang w:val="pt-BR"/>
        </w:rPr>
      </w:pPr>
      <w:r w:rsidRPr="000206F5">
        <w:rPr>
          <w:i/>
          <w:color w:val="FF0000"/>
          <w:lang w:val="pt-BR"/>
        </w:rPr>
        <w:lastRenderedPageBreak/>
        <w:t>.</w:t>
      </w:r>
      <w:r w:rsidRPr="000206F5">
        <w:rPr>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Suporte padrão. (Help Desk)</w:t>
      </w:r>
    </w:p>
    <w:p w:rsidR="00301720" w:rsidRPr="000206F5" w:rsidRDefault="000E666C">
      <w:pPr>
        <w:spacing w:line="120" w:lineRule="auto"/>
        <w:rPr>
          <w:sz w:val="20"/>
          <w:lang w:val="pt-BR"/>
        </w:rPr>
      </w:pPr>
      <w:r w:rsidRPr="000206F5">
        <w:rPr>
          <w:sz w:val="20"/>
          <w:lang w:val="pt-BR"/>
        </w:rPr>
        <w:tab/>
      </w:r>
      <w:r w:rsidRPr="000206F5">
        <w:rPr>
          <w:b/>
          <w:sz w:val="28"/>
          <w:lang w:val="pt-BR"/>
        </w:rPr>
        <w:t>(</w:t>
      </w:r>
      <w:r w:rsidR="00BE2AE1">
        <w:rPr>
          <w:b/>
          <w:sz w:val="28"/>
          <w:lang w:val="pt-BR"/>
        </w:rPr>
        <w:t>x</w:t>
      </w:r>
      <w:r w:rsidRPr="000206F5">
        <w:rPr>
          <w:b/>
          <w:sz w:val="28"/>
          <w:lang w:val="pt-BR"/>
        </w:rPr>
        <w:t>)</w:t>
      </w:r>
      <w:r w:rsidRPr="000206F5">
        <w:rPr>
          <w:b/>
          <w:sz w:val="28"/>
          <w:lang w:val="pt-BR"/>
        </w:rPr>
        <w:tab/>
      </w:r>
      <w:r w:rsidRPr="000206F5">
        <w:rPr>
          <w:sz w:val="20"/>
          <w:lang w:val="pt-BR"/>
        </w:rPr>
        <w:t>Atendimento e suporte por empresa terceira</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Aplicação de responsabilidade dos usuários.</w:t>
      </w:r>
    </w:p>
    <w:p w:rsidR="00301720" w:rsidRPr="000206F5" w:rsidRDefault="000E666C">
      <w:pPr>
        <w:spacing w:line="120" w:lineRule="auto"/>
        <w:rPr>
          <w:sz w:val="20"/>
          <w:lang w:val="pt-BR"/>
        </w:rPr>
      </w:pPr>
      <w:r w:rsidRPr="000206F5">
        <w:rPr>
          <w:sz w:val="20"/>
          <w:lang w:val="pt-BR"/>
        </w:rPr>
        <w:tab/>
      </w:r>
      <w:r w:rsidRPr="000206F5">
        <w:rPr>
          <w:b/>
          <w:sz w:val="28"/>
          <w:lang w:val="pt-BR"/>
        </w:rPr>
        <w:t>(  )</w:t>
      </w:r>
      <w:r w:rsidRPr="000206F5">
        <w:rPr>
          <w:b/>
          <w:sz w:val="28"/>
          <w:lang w:val="pt-BR"/>
        </w:rPr>
        <w:tab/>
      </w:r>
      <w:r w:rsidRPr="000206F5">
        <w:rPr>
          <w:sz w:val="20"/>
          <w:lang w:val="pt-BR"/>
        </w:rPr>
        <w:t>Não haverá necessidade de suporte.</w:t>
      </w:r>
    </w:p>
    <w:p w:rsidR="00301720" w:rsidRPr="000206F5" w:rsidRDefault="00301720">
      <w:pPr>
        <w:ind w:left="57"/>
        <w:rPr>
          <w:color w:val="0000FF"/>
          <w:lang w:val="pt-BR"/>
        </w:rPr>
      </w:pPr>
    </w:p>
    <w:p w:rsidR="00301720" w:rsidRDefault="000E666C" w:rsidP="00B2404C">
      <w:pPr>
        <w:pStyle w:val="Cabealho1"/>
        <w:pBdr>
          <w:top w:val="none" w:sz="0" w:space="0" w:color="auto"/>
          <w:bottom w:val="none" w:sz="0" w:space="0" w:color="auto"/>
        </w:pBdr>
        <w:rPr>
          <w:lang w:val="pt-BR"/>
        </w:rPr>
      </w:pPr>
      <w:bookmarkStart w:id="30" w:name="_Toc49737858"/>
      <w:r w:rsidRPr="000206F5">
        <w:rPr>
          <w:lang w:val="pt-BR"/>
        </w:rPr>
        <w:t>Premissas e Restrições</w:t>
      </w:r>
      <w:bookmarkEnd w:id="30"/>
    </w:p>
    <w:p w:rsidR="001A690B" w:rsidRDefault="001A690B" w:rsidP="001A690B">
      <w:pPr>
        <w:rPr>
          <w:lang w:val="pt-BR"/>
        </w:rPr>
      </w:pPr>
      <w:r>
        <w:rPr>
          <w:lang w:val="pt-BR"/>
        </w:rPr>
        <w:t>- Recursos e prazos</w:t>
      </w:r>
    </w:p>
    <w:p w:rsidR="001A690B" w:rsidRDefault="001A690B" w:rsidP="001A690B">
      <w:pPr>
        <w:rPr>
          <w:lang w:val="pt-BR"/>
        </w:rPr>
      </w:pPr>
      <w:r>
        <w:rPr>
          <w:lang w:val="pt-BR"/>
        </w:rPr>
        <w:t>O sistema deve será liberado até o dia 07/07/2015, onde a abertura de chamados mais urgentes deverão ser resolvido antes do início do segundo semestre do ano.</w:t>
      </w:r>
    </w:p>
    <w:p w:rsidR="001A690B" w:rsidRDefault="001A690B" w:rsidP="001A690B">
      <w:pPr>
        <w:rPr>
          <w:lang w:val="pt-BR"/>
        </w:rPr>
      </w:pPr>
      <w:r>
        <w:rPr>
          <w:lang w:val="pt-BR"/>
        </w:rPr>
        <w:t>- Legal</w:t>
      </w:r>
    </w:p>
    <w:p w:rsidR="001A690B" w:rsidRDefault="001A690B" w:rsidP="001A690B">
      <w:pPr>
        <w:rPr>
          <w:lang w:val="pt-BR"/>
        </w:rPr>
      </w:pPr>
      <w:r>
        <w:rPr>
          <w:lang w:val="pt-BR"/>
        </w:rPr>
        <w:t>O produto deve respeitar as principais Leis Federais.</w:t>
      </w:r>
    </w:p>
    <w:p w:rsidR="001A690B" w:rsidRDefault="001A690B" w:rsidP="001A690B">
      <w:pPr>
        <w:rPr>
          <w:lang w:val="pt-BR"/>
        </w:rPr>
      </w:pPr>
      <w:r>
        <w:rPr>
          <w:lang w:val="pt-BR"/>
        </w:rPr>
        <w:t>- Requisitos d</w:t>
      </w:r>
      <w:bookmarkStart w:id="31" w:name="_GoBack"/>
      <w:bookmarkEnd w:id="31"/>
      <w:r>
        <w:rPr>
          <w:lang w:val="pt-BR"/>
        </w:rPr>
        <w:t>o Projeto</w:t>
      </w:r>
    </w:p>
    <w:p w:rsidR="001A690B" w:rsidRDefault="001A690B" w:rsidP="001A690B">
      <w:pPr>
        <w:rPr>
          <w:lang w:val="pt-BR"/>
        </w:rPr>
      </w:pPr>
      <w:r>
        <w:rPr>
          <w:lang w:val="pt-BR"/>
        </w:rPr>
        <w:t>A instalação do sistema deve ser feito em dispositivos móveis ( celular, notebook e Palm ) e computadores locai</w:t>
      </w:r>
      <w:r w:rsidR="001A09DB">
        <w:rPr>
          <w:lang w:val="pt-BR"/>
        </w:rPr>
        <w:t>s , para ser tanto monitorado no local quant</w:t>
      </w:r>
      <w:r>
        <w:rPr>
          <w:lang w:val="pt-BR"/>
        </w:rPr>
        <w:t>o a distância, em caso de ocorrências mais urgentes.</w:t>
      </w:r>
    </w:p>
    <w:p w:rsidR="001A690B" w:rsidRDefault="001F1470" w:rsidP="001A690B">
      <w:pPr>
        <w:rPr>
          <w:lang w:val="pt-BR"/>
        </w:rPr>
      </w:pPr>
      <w:r>
        <w:rPr>
          <w:lang w:val="pt-BR"/>
        </w:rPr>
        <w:t xml:space="preserve">O sistema  vai </w:t>
      </w:r>
      <w:r w:rsidR="001A690B">
        <w:rPr>
          <w:lang w:val="pt-BR"/>
        </w:rPr>
        <w:t>suporta entre 25 e 30 usuár</w:t>
      </w:r>
      <w:r>
        <w:rPr>
          <w:lang w:val="pt-BR"/>
        </w:rPr>
        <w:t xml:space="preserve">ios, podendo ser acessado 24 horas. </w:t>
      </w:r>
    </w:p>
    <w:p w:rsidR="001F1470" w:rsidRDefault="001F1470" w:rsidP="001A690B">
      <w:pPr>
        <w:rPr>
          <w:lang w:val="pt-BR"/>
        </w:rPr>
      </w:pPr>
      <w:r>
        <w:rPr>
          <w:lang w:val="pt-BR"/>
        </w:rPr>
        <w:t>Todos os valores monetários devem ter precisão de quatro casas decimais</w:t>
      </w:r>
    </w:p>
    <w:p w:rsidR="001F1470" w:rsidRDefault="001F1470" w:rsidP="001A690B">
      <w:pPr>
        <w:rPr>
          <w:rStyle w:val="Forte"/>
          <w:rFonts w:cs="Arial"/>
          <w:b w:val="0"/>
          <w:color w:val="000000" w:themeColor="text1"/>
          <w:szCs w:val="22"/>
          <w:shd w:val="clear" w:color="auto" w:fill="FFFFFF"/>
        </w:rPr>
      </w:pPr>
      <w:r w:rsidRPr="001F1470">
        <w:rPr>
          <w:rStyle w:val="apple-converted-space"/>
          <w:rFonts w:cs="Arial"/>
          <w:bCs/>
          <w:color w:val="000000" w:themeColor="text1"/>
          <w:szCs w:val="22"/>
          <w:shd w:val="clear" w:color="auto" w:fill="FFFFFF"/>
        </w:rPr>
        <w:t> </w:t>
      </w:r>
      <w:r>
        <w:rPr>
          <w:rStyle w:val="apple-converted-space"/>
          <w:rFonts w:cs="Arial"/>
          <w:bCs/>
          <w:color w:val="000000" w:themeColor="text1"/>
          <w:szCs w:val="22"/>
          <w:shd w:val="clear" w:color="auto" w:fill="FFFFFF"/>
        </w:rPr>
        <w:t>-</w:t>
      </w:r>
      <w:r w:rsidRPr="001F1470">
        <w:rPr>
          <w:rStyle w:val="Forte"/>
          <w:rFonts w:cs="Arial"/>
          <w:b w:val="0"/>
          <w:color w:val="000000" w:themeColor="text1"/>
          <w:szCs w:val="22"/>
          <w:shd w:val="clear" w:color="auto" w:fill="FFFFFF"/>
        </w:rPr>
        <w:t>Segurança</w:t>
      </w:r>
    </w:p>
    <w:p w:rsidR="001F1470" w:rsidRPr="001F1470" w:rsidRDefault="001F1470" w:rsidP="001A690B">
      <w:pPr>
        <w:rPr>
          <w:rStyle w:val="apple-converted-space"/>
          <w:rFonts w:cs="Arial"/>
          <w:color w:val="000000" w:themeColor="text1"/>
          <w:szCs w:val="22"/>
          <w:shd w:val="clear" w:color="auto" w:fill="FFFFFF"/>
        </w:rPr>
      </w:pPr>
      <w:r w:rsidRPr="001F1470">
        <w:rPr>
          <w:rStyle w:val="Forte"/>
          <w:rFonts w:cs="Arial"/>
          <w:b w:val="0"/>
          <w:color w:val="000000" w:themeColor="text1"/>
          <w:szCs w:val="22"/>
          <w:shd w:val="clear" w:color="auto" w:fill="FFFFFF"/>
        </w:rPr>
        <w:t xml:space="preserve"> </w:t>
      </w:r>
      <w:r>
        <w:rPr>
          <w:rFonts w:cs="Arial"/>
          <w:color w:val="000000" w:themeColor="text1"/>
          <w:szCs w:val="22"/>
          <w:shd w:val="clear" w:color="auto" w:fill="FFFFFF"/>
        </w:rPr>
        <w:t>U</w:t>
      </w:r>
      <w:r w:rsidRPr="001F1470">
        <w:rPr>
          <w:rFonts w:cs="Arial"/>
          <w:color w:val="000000" w:themeColor="text1"/>
          <w:szCs w:val="22"/>
          <w:shd w:val="clear" w:color="auto" w:fill="FFFFFF"/>
        </w:rPr>
        <w:t>sar criptografia em senhas e liberar acesso aos menus do sistema de acordo com a hierarquia do usuário.</w:t>
      </w:r>
      <w:r w:rsidRPr="001F1470">
        <w:rPr>
          <w:rStyle w:val="apple-converted-space"/>
          <w:rFonts w:cs="Arial"/>
          <w:color w:val="000000" w:themeColor="text1"/>
          <w:szCs w:val="22"/>
          <w:shd w:val="clear" w:color="auto" w:fill="FFFFFF"/>
        </w:rPr>
        <w:t> </w:t>
      </w:r>
    </w:p>
    <w:p w:rsidR="001F1470" w:rsidRDefault="001F1470" w:rsidP="001A690B">
      <w:pPr>
        <w:rPr>
          <w:rStyle w:val="Forte"/>
          <w:rFonts w:cs="Arial"/>
          <w:b w:val="0"/>
          <w:color w:val="000000" w:themeColor="text1"/>
          <w:szCs w:val="22"/>
          <w:shd w:val="clear" w:color="auto" w:fill="FFFFFF"/>
        </w:rPr>
      </w:pPr>
      <w:r w:rsidRPr="001F1470">
        <w:rPr>
          <w:rStyle w:val="Forte"/>
          <w:rFonts w:cs="Arial"/>
          <w:b w:val="0"/>
          <w:color w:val="000000" w:themeColor="text1"/>
          <w:szCs w:val="22"/>
          <w:shd w:val="clear" w:color="auto" w:fill="FFFFFF"/>
        </w:rPr>
        <w:t> </w:t>
      </w:r>
      <w:r>
        <w:rPr>
          <w:rStyle w:val="Forte"/>
          <w:rFonts w:cs="Arial"/>
          <w:b w:val="0"/>
          <w:color w:val="000000" w:themeColor="text1"/>
          <w:szCs w:val="22"/>
          <w:shd w:val="clear" w:color="auto" w:fill="FFFFFF"/>
        </w:rPr>
        <w:t>-</w:t>
      </w:r>
      <w:r w:rsidRPr="001F1470">
        <w:rPr>
          <w:rStyle w:val="Forte"/>
          <w:rFonts w:cs="Arial"/>
          <w:b w:val="0"/>
          <w:color w:val="000000" w:themeColor="text1"/>
          <w:szCs w:val="22"/>
          <w:shd w:val="clear" w:color="auto" w:fill="FFFFFF"/>
        </w:rPr>
        <w:t>Usabilidade</w:t>
      </w:r>
    </w:p>
    <w:p w:rsidR="001F1470" w:rsidRPr="001F1470" w:rsidRDefault="001F1470" w:rsidP="001A690B">
      <w:pPr>
        <w:rPr>
          <w:rFonts w:cs="Arial"/>
          <w:color w:val="000000" w:themeColor="text1"/>
          <w:szCs w:val="22"/>
          <w:shd w:val="clear" w:color="auto" w:fill="FFFFFF"/>
        </w:rPr>
      </w:pPr>
      <w:r>
        <w:rPr>
          <w:rFonts w:cs="Arial"/>
          <w:color w:val="000000" w:themeColor="text1"/>
          <w:szCs w:val="22"/>
          <w:shd w:val="clear" w:color="auto" w:fill="FFFFFF"/>
        </w:rPr>
        <w:t>S</w:t>
      </w:r>
      <w:r w:rsidRPr="001F1470">
        <w:rPr>
          <w:rFonts w:cs="Arial"/>
          <w:color w:val="000000" w:themeColor="text1"/>
          <w:szCs w:val="22"/>
          <w:shd w:val="clear" w:color="auto" w:fill="FFFFFF"/>
        </w:rPr>
        <w:t>istem</w:t>
      </w:r>
      <w:r w:rsidRPr="001F1470">
        <w:rPr>
          <w:rFonts w:cs="Arial"/>
          <w:color w:val="000000" w:themeColor="text1"/>
          <w:szCs w:val="22"/>
          <w:shd w:val="clear" w:color="auto" w:fill="FFFFFF"/>
        </w:rPr>
        <w:t>a fácil de operar e que dispensa</w:t>
      </w:r>
      <w:r w:rsidRPr="001F1470">
        <w:rPr>
          <w:rFonts w:cs="Arial"/>
          <w:color w:val="000000" w:themeColor="text1"/>
          <w:szCs w:val="22"/>
          <w:shd w:val="clear" w:color="auto" w:fill="FFFFFF"/>
        </w:rPr>
        <w:t xml:space="preserve"> muitos recursos gráficos.</w:t>
      </w:r>
    </w:p>
    <w:p w:rsidR="001F1470" w:rsidRDefault="001F1470" w:rsidP="001A690B">
      <w:pPr>
        <w:rPr>
          <w:rStyle w:val="Forte"/>
          <w:rFonts w:cs="Arial"/>
          <w:b w:val="0"/>
          <w:color w:val="000000" w:themeColor="text1"/>
          <w:szCs w:val="22"/>
          <w:shd w:val="clear" w:color="auto" w:fill="FFFFFF"/>
        </w:rPr>
      </w:pPr>
      <w:r>
        <w:rPr>
          <w:rStyle w:val="Forte"/>
          <w:rFonts w:cs="Arial"/>
          <w:b w:val="0"/>
          <w:color w:val="000000" w:themeColor="text1"/>
          <w:szCs w:val="22"/>
          <w:shd w:val="clear" w:color="auto" w:fill="FFFFFF"/>
        </w:rPr>
        <w:t>-Padrão</w:t>
      </w:r>
    </w:p>
    <w:p w:rsidR="001F1470" w:rsidRPr="001F1470" w:rsidRDefault="001F1470" w:rsidP="001A690B">
      <w:pPr>
        <w:rPr>
          <w:rFonts w:cs="Arial"/>
          <w:color w:val="000000" w:themeColor="text1"/>
          <w:szCs w:val="22"/>
          <w:shd w:val="clear" w:color="auto" w:fill="FFFFFF"/>
        </w:rPr>
      </w:pPr>
      <w:r w:rsidRPr="001F1470">
        <w:rPr>
          <w:rFonts w:cs="Arial"/>
          <w:color w:val="000000" w:themeColor="text1"/>
          <w:szCs w:val="22"/>
          <w:shd w:val="clear" w:color="auto" w:fill="FFFFFF"/>
        </w:rPr>
        <w:t>MVC</w:t>
      </w:r>
      <w:r w:rsidRPr="001F1470">
        <w:rPr>
          <w:rFonts w:cs="Arial"/>
          <w:color w:val="000000" w:themeColor="text1"/>
          <w:szCs w:val="22"/>
          <w:shd w:val="clear" w:color="auto" w:fill="FFFFFF"/>
        </w:rPr>
        <w:t xml:space="preserve"> (</w:t>
      </w:r>
      <w:r w:rsidRPr="001F1470">
        <w:rPr>
          <w:rFonts w:cs="Arial"/>
          <w:color w:val="000000" w:themeColor="text1"/>
          <w:szCs w:val="22"/>
        </w:rPr>
        <w:t>Modelo Visualização Controle</w:t>
      </w:r>
      <w:r w:rsidRPr="001F1470">
        <w:rPr>
          <w:rFonts w:cs="Arial"/>
          <w:color w:val="000000" w:themeColor="text1"/>
          <w:szCs w:val="22"/>
          <w:shd w:val="clear" w:color="auto" w:fill="FFFFFF"/>
        </w:rPr>
        <w:t>)</w:t>
      </w:r>
    </w:p>
    <w:p w:rsidR="001A690B" w:rsidRPr="001A690B" w:rsidRDefault="001A690B" w:rsidP="001A690B">
      <w:pPr>
        <w:rPr>
          <w:lang w:val="pt-BR"/>
        </w:rPr>
      </w:pPr>
    </w:p>
    <w:p w:rsidR="00E60B17" w:rsidRDefault="00E60B17" w:rsidP="00E60B17">
      <w:pPr>
        <w:rPr>
          <w:lang w:val="pt-BR"/>
        </w:rPr>
      </w:pPr>
    </w:p>
    <w:p w:rsidR="007315CE" w:rsidRPr="000206F5" w:rsidRDefault="007315CE" w:rsidP="001F1470">
      <w:pPr>
        <w:pStyle w:val="infoblue"/>
        <w:ind w:left="643"/>
        <w:rPr>
          <w:rFonts w:ascii="Arial" w:hAnsi="Arial"/>
          <w:i w:val="0"/>
        </w:rPr>
      </w:pPr>
    </w:p>
    <w:sectPr w:rsidR="007315CE" w:rsidRPr="000206F5" w:rsidSect="00301720">
      <w:headerReference w:type="default" r:id="rId8"/>
      <w:footerReference w:type="default" r:id="rId9"/>
      <w:headerReference w:type="first" r:id="rId10"/>
      <w:pgSz w:w="12240" w:h="15840" w:code="1"/>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2950" w:rsidRDefault="00B82950">
      <w:pPr>
        <w:spacing w:before="0" w:line="240" w:lineRule="auto"/>
      </w:pPr>
      <w:r>
        <w:separator/>
      </w:r>
    </w:p>
  </w:endnote>
  <w:endnote w:type="continuationSeparator" w:id="0">
    <w:p w:rsidR="00B82950" w:rsidRDefault="00B8295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20007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720" w:rsidRDefault="00794794" w:rsidP="00E74170">
    <w:pPr>
      <w:pStyle w:val="Rodap"/>
      <w:pBdr>
        <w:top w:val="single" w:sz="4" w:space="1" w:color="auto"/>
      </w:pBdr>
      <w:jc w:val="center"/>
      <w:rPr>
        <w:sz w:val="20"/>
      </w:rPr>
    </w:pPr>
    <w:r>
      <w:rPr>
        <w:sz w:val="20"/>
      </w:rPr>
      <w:tab/>
    </w:r>
    <w:r w:rsidR="00E74170">
      <w:rPr>
        <w:sz w:val="20"/>
      </w:rPr>
      <w:tab/>
    </w:r>
    <w:r w:rsidR="000E666C">
      <w:rPr>
        <w:sz w:val="20"/>
      </w:rPr>
      <w:t xml:space="preserve">Página </w:t>
    </w:r>
    <w:r w:rsidR="004D0B88">
      <w:rPr>
        <w:rStyle w:val="Nmerodepgina"/>
        <w:sz w:val="20"/>
      </w:rPr>
      <w:fldChar w:fldCharType="begin"/>
    </w:r>
    <w:r w:rsidR="000E666C">
      <w:rPr>
        <w:rStyle w:val="Nmerodepgina"/>
        <w:sz w:val="20"/>
      </w:rPr>
      <w:instrText xml:space="preserve"> PAGE </w:instrText>
    </w:r>
    <w:r w:rsidR="004D0B88">
      <w:rPr>
        <w:rStyle w:val="Nmerodepgina"/>
        <w:sz w:val="20"/>
      </w:rPr>
      <w:fldChar w:fldCharType="separate"/>
    </w:r>
    <w:r w:rsidR="009501FD">
      <w:rPr>
        <w:rStyle w:val="Nmerodepgina"/>
        <w:noProof/>
        <w:sz w:val="20"/>
      </w:rPr>
      <w:t>6</w:t>
    </w:r>
    <w:r w:rsidR="004D0B88">
      <w:rPr>
        <w:rStyle w:val="Nmerodepgina"/>
        <w:sz w:val="20"/>
      </w:rPr>
      <w:fldChar w:fldCharType="end"/>
    </w:r>
    <w:r w:rsidR="000E666C">
      <w:rPr>
        <w:sz w:val="20"/>
      </w:rPr>
      <w:t xml:space="preserve"> de </w:t>
    </w:r>
    <w:r w:rsidR="004D0B88">
      <w:rPr>
        <w:rStyle w:val="Nmerodepgina"/>
        <w:sz w:val="20"/>
      </w:rPr>
      <w:fldChar w:fldCharType="begin"/>
    </w:r>
    <w:r w:rsidR="000E666C">
      <w:rPr>
        <w:rStyle w:val="Nmerodepgina"/>
        <w:sz w:val="20"/>
      </w:rPr>
      <w:instrText xml:space="preserve"> NUMPAGES </w:instrText>
    </w:r>
    <w:r w:rsidR="004D0B88">
      <w:rPr>
        <w:rStyle w:val="Nmerodepgina"/>
        <w:sz w:val="20"/>
      </w:rPr>
      <w:fldChar w:fldCharType="separate"/>
    </w:r>
    <w:r w:rsidR="009501FD">
      <w:rPr>
        <w:rStyle w:val="Nmerodepgina"/>
        <w:noProof/>
        <w:sz w:val="20"/>
      </w:rPr>
      <w:t>6</w:t>
    </w:r>
    <w:r w:rsidR="004D0B88">
      <w:rPr>
        <w:rStyle w:val="Nmerodepgina"/>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2950" w:rsidRDefault="00B82950">
      <w:pPr>
        <w:spacing w:before="0" w:line="240" w:lineRule="auto"/>
      </w:pPr>
      <w:r>
        <w:separator/>
      </w:r>
    </w:p>
  </w:footnote>
  <w:footnote w:type="continuationSeparator" w:id="0">
    <w:p w:rsidR="00B82950" w:rsidRDefault="00B82950">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5BC" w:rsidRDefault="00794794" w:rsidP="000625BC">
    <w:pPr>
      <w:pStyle w:val="Rodap"/>
      <w:jc w:val="center"/>
      <w:rPr>
        <w:b/>
        <w:sz w:val="28"/>
      </w:rPr>
    </w:pPr>
    <w:r>
      <w:rPr>
        <w:noProof/>
        <w:lang w:val="pt-BR"/>
      </w:rPr>
      <w:drawing>
        <wp:anchor distT="0" distB="0" distL="114300" distR="114300" simplePos="0" relativeHeight="251659264" behindDoc="0" locked="0" layoutInCell="1" allowOverlap="1">
          <wp:simplePos x="0" y="0"/>
          <wp:positionH relativeFrom="margin">
            <wp:posOffset>5143500</wp:posOffset>
          </wp:positionH>
          <wp:positionV relativeFrom="margin">
            <wp:posOffset>-897255</wp:posOffset>
          </wp:positionV>
          <wp:extent cx="1248410" cy="41783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8410" cy="417830"/>
                  </a:xfrm>
                  <a:prstGeom prst="rect">
                    <a:avLst/>
                  </a:prstGeom>
                  <a:noFill/>
                  <a:ln>
                    <a:noFill/>
                  </a:ln>
                </pic:spPr>
              </pic:pic>
            </a:graphicData>
          </a:graphic>
        </wp:anchor>
      </w:drawing>
    </w:r>
    <w:r w:rsidR="00F925D6">
      <w:rPr>
        <w:b/>
        <w:noProof/>
        <w:sz w:val="48"/>
        <w:szCs w:val="48"/>
      </w:rPr>
      <w:t>Visão de Necessidades</w:t>
    </w:r>
  </w:p>
  <w:p w:rsidR="000625BC" w:rsidRDefault="000625BC" w:rsidP="000625BC">
    <w:pPr>
      <w:pStyle w:val="Cabealho"/>
    </w:pPr>
  </w:p>
  <w:p w:rsidR="00301720" w:rsidRDefault="00301720">
    <w:pPr>
      <w:pStyle w:val="Cabealho"/>
      <w:spacing w:before="0" w:line="240" w:lineRule="auto"/>
      <w:rPr>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5BC" w:rsidRDefault="00794794" w:rsidP="000625BC">
    <w:pPr>
      <w:pStyle w:val="Rodap"/>
      <w:jc w:val="center"/>
      <w:rPr>
        <w:b/>
        <w:sz w:val="28"/>
      </w:rPr>
    </w:pPr>
    <w:r>
      <w:rPr>
        <w:b/>
        <w:noProof/>
        <w:sz w:val="48"/>
        <w:szCs w:val="48"/>
        <w:lang w:val="pt-BR"/>
      </w:rPr>
      <w:drawing>
        <wp:anchor distT="0" distB="0" distL="114300" distR="114300" simplePos="0" relativeHeight="251658240" behindDoc="0" locked="0" layoutInCell="1" allowOverlap="1">
          <wp:simplePos x="0" y="0"/>
          <wp:positionH relativeFrom="margin">
            <wp:posOffset>5029200</wp:posOffset>
          </wp:positionH>
          <wp:positionV relativeFrom="margin">
            <wp:posOffset>-1034415</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a14="http://schemas.microsoft.com/office/drawing/2010/main" val="0"/>
                      </a:ext>
                    </a:extLst>
                  </a:blip>
                  <a:stretch>
                    <a:fillRect/>
                  </a:stretch>
                </pic:blipFill>
                <pic:spPr>
                  <a:xfrm>
                    <a:off x="0" y="0"/>
                    <a:ext cx="1358265" cy="457200"/>
                  </a:xfrm>
                  <a:prstGeom prst="rect">
                    <a:avLst/>
                  </a:prstGeom>
                </pic:spPr>
              </pic:pic>
            </a:graphicData>
          </a:graphic>
        </wp:anchor>
      </w:drawing>
    </w:r>
    <w:r w:rsidR="00F925D6">
      <w:rPr>
        <w:b/>
        <w:noProof/>
        <w:sz w:val="48"/>
        <w:szCs w:val="48"/>
      </w:rPr>
      <w:t>Visão</w:t>
    </w:r>
    <w:r w:rsidR="000625BC">
      <w:rPr>
        <w:b/>
        <w:noProof/>
        <w:sz w:val="48"/>
        <w:szCs w:val="48"/>
      </w:rPr>
      <w:t xml:space="preserve"> de </w:t>
    </w:r>
    <w:r w:rsidR="00F925D6">
      <w:rPr>
        <w:b/>
        <w:noProof/>
        <w:sz w:val="48"/>
        <w:szCs w:val="48"/>
      </w:rPr>
      <w:t>Necessidades</w:t>
    </w:r>
  </w:p>
  <w:p w:rsidR="000625BC" w:rsidRDefault="000625BC" w:rsidP="000625BC">
    <w:pPr>
      <w:pStyle w:val="Cabealho"/>
    </w:pPr>
  </w:p>
  <w:p w:rsidR="00301720" w:rsidRDefault="0030172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1"/>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1">
    <w:nsid w:val="00000003"/>
    <w:multiLevelType w:val="multilevel"/>
    <w:tmpl w:val="00000003"/>
    <w:name w:val="WW8Num12"/>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2">
    <w:nsid w:val="00000004"/>
    <w:multiLevelType w:val="multilevel"/>
    <w:tmpl w:val="00000004"/>
    <w:name w:val="WW8Num13"/>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3">
    <w:nsid w:val="00000008"/>
    <w:multiLevelType w:val="multilevel"/>
    <w:tmpl w:val="00000008"/>
    <w:name w:val="WW8Num23"/>
    <w:lvl w:ilvl="0">
      <w:start w:val="1"/>
      <w:numFmt w:val="bullet"/>
      <w:suff w:val="nothing"/>
      <w:lvlText w:val="-"/>
      <w:lvlJc w:val="left"/>
      <w:pPr>
        <w:ind w:left="720" w:hanging="360"/>
      </w:pPr>
      <w:rPr>
        <w:rFonts w:ascii="Times New Roman" w:hAnsi="Times New Roman"/>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4">
    <w:nsid w:val="0000000B"/>
    <w:multiLevelType w:val="multilevel"/>
    <w:tmpl w:val="0000000B"/>
    <w:name w:val="WW8Num27"/>
    <w:lvl w:ilvl="0">
      <w:start w:val="1"/>
      <w:numFmt w:val="bullet"/>
      <w:suff w:val="nothing"/>
      <w:lvlText w:val=""/>
      <w:lvlJc w:val="left"/>
      <w:pPr>
        <w:ind w:left="720" w:hanging="360"/>
      </w:pPr>
      <w:rPr>
        <w:rFonts w:ascii="Symbol" w:hAnsi="Symbol"/>
      </w:rPr>
    </w:lvl>
    <w:lvl w:ilvl="1">
      <w:start w:val="1"/>
      <w:numFmt w:val="bullet"/>
      <w:suff w:val="nothing"/>
      <w:lvlText w:val="o"/>
      <w:lvlJc w:val="left"/>
      <w:pPr>
        <w:ind w:left="1440" w:hanging="360"/>
      </w:pPr>
      <w:rPr>
        <w:rFonts w:ascii="Courier New" w:hAnsi="Courier New"/>
      </w:rPr>
    </w:lvl>
    <w:lvl w:ilvl="2">
      <w:start w:val="1"/>
      <w:numFmt w:val="bullet"/>
      <w:suff w:val="nothing"/>
      <w:lvlText w:val=""/>
      <w:lvlJc w:val="left"/>
      <w:pPr>
        <w:ind w:left="2160" w:hanging="360"/>
      </w:pPr>
      <w:rPr>
        <w:rFonts w:ascii="Wingdings" w:hAnsi="Wingdings"/>
      </w:rPr>
    </w:lvl>
    <w:lvl w:ilvl="3">
      <w:start w:val="1"/>
      <w:numFmt w:val="bullet"/>
      <w:suff w:val="nothing"/>
      <w:lvlText w:val=""/>
      <w:lvlJc w:val="left"/>
      <w:pPr>
        <w:ind w:left="2880" w:hanging="360"/>
      </w:pPr>
      <w:rPr>
        <w:rFonts w:ascii="Symbol" w:hAnsi="Symbol"/>
      </w:rPr>
    </w:lvl>
    <w:lvl w:ilvl="4">
      <w:start w:val="1"/>
      <w:numFmt w:val="bullet"/>
      <w:suff w:val="nothing"/>
      <w:lvlText w:val="o"/>
      <w:lvlJc w:val="left"/>
      <w:pPr>
        <w:ind w:left="3600" w:hanging="360"/>
      </w:pPr>
      <w:rPr>
        <w:rFonts w:ascii="Courier New" w:hAnsi="Courier New"/>
      </w:rPr>
    </w:lvl>
    <w:lvl w:ilvl="5">
      <w:start w:val="1"/>
      <w:numFmt w:val="bullet"/>
      <w:suff w:val="nothing"/>
      <w:lvlText w:val=""/>
      <w:lvlJc w:val="left"/>
      <w:pPr>
        <w:ind w:left="4320" w:hanging="360"/>
      </w:pPr>
      <w:rPr>
        <w:rFonts w:ascii="Wingdings" w:hAnsi="Wingdings"/>
      </w:rPr>
    </w:lvl>
    <w:lvl w:ilvl="6">
      <w:start w:val="1"/>
      <w:numFmt w:val="bullet"/>
      <w:suff w:val="nothing"/>
      <w:lvlText w:val=""/>
      <w:lvlJc w:val="left"/>
      <w:pPr>
        <w:ind w:left="5040" w:hanging="360"/>
      </w:pPr>
      <w:rPr>
        <w:rFonts w:ascii="Symbol" w:hAnsi="Symbol"/>
      </w:rPr>
    </w:lvl>
    <w:lvl w:ilvl="7">
      <w:start w:val="1"/>
      <w:numFmt w:val="bullet"/>
      <w:suff w:val="nothing"/>
      <w:lvlText w:val="o"/>
      <w:lvlJc w:val="left"/>
      <w:pPr>
        <w:ind w:left="5760" w:hanging="360"/>
      </w:pPr>
      <w:rPr>
        <w:rFonts w:ascii="Courier New" w:hAnsi="Courier New"/>
      </w:rPr>
    </w:lvl>
    <w:lvl w:ilvl="8">
      <w:start w:val="1"/>
      <w:numFmt w:val="bullet"/>
      <w:suff w:val="nothing"/>
      <w:lvlText w:val=""/>
      <w:lvlJc w:val="left"/>
      <w:pPr>
        <w:ind w:left="6480" w:hanging="360"/>
      </w:pPr>
      <w:rPr>
        <w:rFonts w:ascii="Wingdings" w:hAnsi="Wingdings"/>
      </w:rPr>
    </w:lvl>
  </w:abstractNum>
  <w:abstractNum w:abstractNumId="5">
    <w:nsid w:val="0AA05E07"/>
    <w:multiLevelType w:val="multilevel"/>
    <w:tmpl w:val="CC2EAB74"/>
    <w:lvl w:ilvl="0">
      <w:start w:val="1"/>
      <w:numFmt w:val="decimal"/>
      <w:pStyle w:val="Cabealho1"/>
      <w:lvlText w:val="%1."/>
      <w:lvlJc w:val="left"/>
      <w:pPr>
        <w:tabs>
          <w:tab w:val="num" w:pos="360"/>
        </w:tabs>
        <w:ind w:left="360" w:hanging="360"/>
      </w:pPr>
    </w:lvl>
    <w:lvl w:ilvl="1">
      <w:start w:val="1"/>
      <w:numFmt w:val="decimal"/>
      <w:pStyle w:val="Cabealho2"/>
      <w:lvlText w:val="%1.%2."/>
      <w:lvlJc w:val="left"/>
      <w:pPr>
        <w:tabs>
          <w:tab w:val="num" w:pos="792"/>
        </w:tabs>
        <w:ind w:left="792" w:hanging="432"/>
      </w:pPr>
    </w:lvl>
    <w:lvl w:ilvl="2">
      <w:start w:val="1"/>
      <w:numFmt w:val="decimal"/>
      <w:pStyle w:val="Cabealho3"/>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nsid w:val="323135E2"/>
    <w:multiLevelType w:val="hybridMultilevel"/>
    <w:tmpl w:val="43CE9DD2"/>
    <w:lvl w:ilvl="0" w:tplc="303E2360">
      <w:start w:val="6"/>
      <w:numFmt w:val="bullet"/>
      <w:lvlText w:val="-"/>
      <w:lvlJc w:val="left"/>
      <w:pPr>
        <w:tabs>
          <w:tab w:val="num" w:pos="643"/>
        </w:tabs>
        <w:ind w:left="643" w:hanging="360"/>
      </w:pPr>
      <w:rPr>
        <w:rFonts w:ascii="Times New Roman" w:eastAsia="Times New Roman" w:hAnsi="Times New Roman" w:cs="Times New Roman" w:hint="default"/>
      </w:rPr>
    </w:lvl>
    <w:lvl w:ilvl="1" w:tplc="6B96E03A">
      <w:start w:val="6"/>
      <w:numFmt w:val="bullet"/>
      <w:lvlText w:val=""/>
      <w:lvlJc w:val="left"/>
      <w:pPr>
        <w:tabs>
          <w:tab w:val="num" w:pos="88"/>
        </w:tabs>
        <w:ind w:left="88" w:hanging="705"/>
      </w:pPr>
      <w:rPr>
        <w:rFonts w:ascii="Symbol" w:eastAsia="Times New Roman" w:hAnsi="Symbol" w:cs="Times New Roman" w:hint="default"/>
        <w:b/>
        <w:sz w:val="28"/>
      </w:rPr>
    </w:lvl>
    <w:lvl w:ilvl="2" w:tplc="B12689C4">
      <w:start w:val="1"/>
      <w:numFmt w:val="bullet"/>
      <w:lvlText w:val=""/>
      <w:lvlJc w:val="left"/>
      <w:pPr>
        <w:tabs>
          <w:tab w:val="num" w:pos="463"/>
        </w:tabs>
        <w:ind w:left="463" w:hanging="360"/>
      </w:pPr>
      <w:rPr>
        <w:rFonts w:ascii="Wingdings" w:hAnsi="Wingdings" w:hint="default"/>
      </w:rPr>
    </w:lvl>
    <w:lvl w:ilvl="3" w:tplc="869EF96E">
      <w:start w:val="1"/>
      <w:numFmt w:val="bullet"/>
      <w:lvlText w:val=""/>
      <w:lvlJc w:val="left"/>
      <w:pPr>
        <w:tabs>
          <w:tab w:val="num" w:pos="1183"/>
        </w:tabs>
        <w:ind w:left="1183" w:hanging="360"/>
      </w:pPr>
      <w:rPr>
        <w:rFonts w:ascii="Symbol" w:hAnsi="Symbol" w:hint="default"/>
      </w:rPr>
    </w:lvl>
    <w:lvl w:ilvl="4" w:tplc="9E4EAD74" w:tentative="1">
      <w:start w:val="1"/>
      <w:numFmt w:val="bullet"/>
      <w:lvlText w:val="o"/>
      <w:lvlJc w:val="left"/>
      <w:pPr>
        <w:tabs>
          <w:tab w:val="num" w:pos="1903"/>
        </w:tabs>
        <w:ind w:left="1903" w:hanging="360"/>
      </w:pPr>
      <w:rPr>
        <w:rFonts w:ascii="Courier New" w:hAnsi="Courier New" w:hint="default"/>
      </w:rPr>
    </w:lvl>
    <w:lvl w:ilvl="5" w:tplc="DF9E6A72" w:tentative="1">
      <w:start w:val="1"/>
      <w:numFmt w:val="bullet"/>
      <w:lvlText w:val=""/>
      <w:lvlJc w:val="left"/>
      <w:pPr>
        <w:tabs>
          <w:tab w:val="num" w:pos="2623"/>
        </w:tabs>
        <w:ind w:left="2623" w:hanging="360"/>
      </w:pPr>
      <w:rPr>
        <w:rFonts w:ascii="Wingdings" w:hAnsi="Wingdings" w:hint="default"/>
      </w:rPr>
    </w:lvl>
    <w:lvl w:ilvl="6" w:tplc="3984E0FA" w:tentative="1">
      <w:start w:val="1"/>
      <w:numFmt w:val="bullet"/>
      <w:lvlText w:val=""/>
      <w:lvlJc w:val="left"/>
      <w:pPr>
        <w:tabs>
          <w:tab w:val="num" w:pos="3343"/>
        </w:tabs>
        <w:ind w:left="3343" w:hanging="360"/>
      </w:pPr>
      <w:rPr>
        <w:rFonts w:ascii="Symbol" w:hAnsi="Symbol" w:hint="default"/>
      </w:rPr>
    </w:lvl>
    <w:lvl w:ilvl="7" w:tplc="8D127E0C" w:tentative="1">
      <w:start w:val="1"/>
      <w:numFmt w:val="bullet"/>
      <w:lvlText w:val="o"/>
      <w:lvlJc w:val="left"/>
      <w:pPr>
        <w:tabs>
          <w:tab w:val="num" w:pos="4063"/>
        </w:tabs>
        <w:ind w:left="4063" w:hanging="360"/>
      </w:pPr>
      <w:rPr>
        <w:rFonts w:ascii="Courier New" w:hAnsi="Courier New" w:hint="default"/>
      </w:rPr>
    </w:lvl>
    <w:lvl w:ilvl="8" w:tplc="17BA8464" w:tentative="1">
      <w:start w:val="1"/>
      <w:numFmt w:val="bullet"/>
      <w:lvlText w:val=""/>
      <w:lvlJc w:val="left"/>
      <w:pPr>
        <w:tabs>
          <w:tab w:val="num" w:pos="4783"/>
        </w:tabs>
        <w:ind w:left="4783" w:hanging="360"/>
      </w:pPr>
      <w:rPr>
        <w:rFonts w:ascii="Wingdings" w:hAnsi="Wingdings" w:hint="default"/>
      </w:rPr>
    </w:lvl>
  </w:abstractNum>
  <w:abstractNum w:abstractNumId="7">
    <w:nsid w:val="77734DCE"/>
    <w:multiLevelType w:val="hybridMultilevel"/>
    <w:tmpl w:val="34CAB7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7C21F9A"/>
    <w:multiLevelType w:val="hybridMultilevel"/>
    <w:tmpl w:val="FF7E3A50"/>
    <w:lvl w:ilvl="0" w:tplc="5AA03C3C">
      <w:start w:val="1"/>
      <w:numFmt w:val="bullet"/>
      <w:lvlText w:val=""/>
      <w:lvlJc w:val="left"/>
      <w:pPr>
        <w:tabs>
          <w:tab w:val="num" w:pos="417"/>
        </w:tabs>
        <w:ind w:left="340" w:hanging="283"/>
      </w:pPr>
      <w:rPr>
        <w:rFonts w:ascii="Symbol" w:hAnsi="Symbol" w:hint="default"/>
      </w:rPr>
    </w:lvl>
    <w:lvl w:ilvl="1" w:tplc="32601266">
      <w:numFmt w:val="bullet"/>
      <w:lvlText w:val="-"/>
      <w:lvlJc w:val="left"/>
      <w:pPr>
        <w:tabs>
          <w:tab w:val="num" w:pos="1440"/>
        </w:tabs>
        <w:ind w:left="1440" w:hanging="360"/>
      </w:pPr>
      <w:rPr>
        <w:rFonts w:ascii="Arial" w:eastAsia="Times New Roman" w:hAnsi="Arial" w:cs="Arial" w:hint="default"/>
      </w:rPr>
    </w:lvl>
    <w:lvl w:ilvl="2" w:tplc="3300F30A" w:tentative="1">
      <w:start w:val="1"/>
      <w:numFmt w:val="bullet"/>
      <w:lvlText w:val=""/>
      <w:lvlJc w:val="left"/>
      <w:pPr>
        <w:tabs>
          <w:tab w:val="num" w:pos="2160"/>
        </w:tabs>
        <w:ind w:left="2160" w:hanging="360"/>
      </w:pPr>
      <w:rPr>
        <w:rFonts w:ascii="Wingdings" w:hAnsi="Wingdings" w:hint="default"/>
      </w:rPr>
    </w:lvl>
    <w:lvl w:ilvl="3" w:tplc="50A0763C" w:tentative="1">
      <w:start w:val="1"/>
      <w:numFmt w:val="bullet"/>
      <w:lvlText w:val=""/>
      <w:lvlJc w:val="left"/>
      <w:pPr>
        <w:tabs>
          <w:tab w:val="num" w:pos="2880"/>
        </w:tabs>
        <w:ind w:left="2880" w:hanging="360"/>
      </w:pPr>
      <w:rPr>
        <w:rFonts w:ascii="Symbol" w:hAnsi="Symbol" w:hint="default"/>
      </w:rPr>
    </w:lvl>
    <w:lvl w:ilvl="4" w:tplc="3AF41C88" w:tentative="1">
      <w:start w:val="1"/>
      <w:numFmt w:val="bullet"/>
      <w:lvlText w:val="o"/>
      <w:lvlJc w:val="left"/>
      <w:pPr>
        <w:tabs>
          <w:tab w:val="num" w:pos="3600"/>
        </w:tabs>
        <w:ind w:left="3600" w:hanging="360"/>
      </w:pPr>
      <w:rPr>
        <w:rFonts w:ascii="Courier New" w:hAnsi="Courier New" w:hint="default"/>
      </w:rPr>
    </w:lvl>
    <w:lvl w:ilvl="5" w:tplc="F21A93B8" w:tentative="1">
      <w:start w:val="1"/>
      <w:numFmt w:val="bullet"/>
      <w:lvlText w:val=""/>
      <w:lvlJc w:val="left"/>
      <w:pPr>
        <w:tabs>
          <w:tab w:val="num" w:pos="4320"/>
        </w:tabs>
        <w:ind w:left="4320" w:hanging="360"/>
      </w:pPr>
      <w:rPr>
        <w:rFonts w:ascii="Wingdings" w:hAnsi="Wingdings" w:hint="default"/>
      </w:rPr>
    </w:lvl>
    <w:lvl w:ilvl="6" w:tplc="79180190" w:tentative="1">
      <w:start w:val="1"/>
      <w:numFmt w:val="bullet"/>
      <w:lvlText w:val=""/>
      <w:lvlJc w:val="left"/>
      <w:pPr>
        <w:tabs>
          <w:tab w:val="num" w:pos="5040"/>
        </w:tabs>
        <w:ind w:left="5040" w:hanging="360"/>
      </w:pPr>
      <w:rPr>
        <w:rFonts w:ascii="Symbol" w:hAnsi="Symbol" w:hint="default"/>
      </w:rPr>
    </w:lvl>
    <w:lvl w:ilvl="7" w:tplc="5F6623B6" w:tentative="1">
      <w:start w:val="1"/>
      <w:numFmt w:val="bullet"/>
      <w:lvlText w:val="o"/>
      <w:lvlJc w:val="left"/>
      <w:pPr>
        <w:tabs>
          <w:tab w:val="num" w:pos="5760"/>
        </w:tabs>
        <w:ind w:left="5760" w:hanging="360"/>
      </w:pPr>
      <w:rPr>
        <w:rFonts w:ascii="Courier New" w:hAnsi="Courier New" w:hint="default"/>
      </w:rPr>
    </w:lvl>
    <w:lvl w:ilvl="8" w:tplc="8990D790" w:tentative="1">
      <w:start w:val="1"/>
      <w:numFmt w:val="bullet"/>
      <w:lvlText w:val=""/>
      <w:lvlJc w:val="left"/>
      <w:pPr>
        <w:tabs>
          <w:tab w:val="num" w:pos="6480"/>
        </w:tabs>
        <w:ind w:left="6480" w:hanging="360"/>
      </w:pPr>
      <w:rPr>
        <w:rFonts w:ascii="Wingdings" w:hAnsi="Wingdings" w:hint="default"/>
      </w:rPr>
    </w:lvl>
  </w:abstractNum>
  <w:abstractNum w:abstractNumId="9">
    <w:nsid w:val="790C0939"/>
    <w:multiLevelType w:val="hybridMultilevel"/>
    <w:tmpl w:val="EDA21264"/>
    <w:lvl w:ilvl="0" w:tplc="B32657CC">
      <w:start w:val="1"/>
      <w:numFmt w:val="bullet"/>
      <w:lvlText w:val=""/>
      <w:lvlJc w:val="left"/>
      <w:pPr>
        <w:tabs>
          <w:tab w:val="num" w:pos="477"/>
        </w:tabs>
        <w:ind w:left="400" w:hanging="283"/>
      </w:pPr>
      <w:rPr>
        <w:rFonts w:ascii="Symbol" w:hAnsi="Symbol" w:hint="default"/>
      </w:rPr>
    </w:lvl>
    <w:lvl w:ilvl="1" w:tplc="A5D2E486" w:tentative="1">
      <w:start w:val="1"/>
      <w:numFmt w:val="bullet"/>
      <w:lvlText w:val="o"/>
      <w:lvlJc w:val="left"/>
      <w:pPr>
        <w:tabs>
          <w:tab w:val="num" w:pos="1500"/>
        </w:tabs>
        <w:ind w:left="1500" w:hanging="360"/>
      </w:pPr>
      <w:rPr>
        <w:rFonts w:ascii="Courier New" w:hAnsi="Courier New" w:hint="default"/>
      </w:rPr>
    </w:lvl>
    <w:lvl w:ilvl="2" w:tplc="AC70BB82" w:tentative="1">
      <w:start w:val="1"/>
      <w:numFmt w:val="bullet"/>
      <w:lvlText w:val=""/>
      <w:lvlJc w:val="left"/>
      <w:pPr>
        <w:tabs>
          <w:tab w:val="num" w:pos="2220"/>
        </w:tabs>
        <w:ind w:left="2220" w:hanging="360"/>
      </w:pPr>
      <w:rPr>
        <w:rFonts w:ascii="Wingdings" w:hAnsi="Wingdings" w:hint="default"/>
      </w:rPr>
    </w:lvl>
    <w:lvl w:ilvl="3" w:tplc="DC88FF44" w:tentative="1">
      <w:start w:val="1"/>
      <w:numFmt w:val="bullet"/>
      <w:lvlText w:val=""/>
      <w:lvlJc w:val="left"/>
      <w:pPr>
        <w:tabs>
          <w:tab w:val="num" w:pos="2940"/>
        </w:tabs>
        <w:ind w:left="2940" w:hanging="360"/>
      </w:pPr>
      <w:rPr>
        <w:rFonts w:ascii="Symbol" w:hAnsi="Symbol" w:hint="default"/>
      </w:rPr>
    </w:lvl>
    <w:lvl w:ilvl="4" w:tplc="77CE94BC" w:tentative="1">
      <w:start w:val="1"/>
      <w:numFmt w:val="bullet"/>
      <w:lvlText w:val="o"/>
      <w:lvlJc w:val="left"/>
      <w:pPr>
        <w:tabs>
          <w:tab w:val="num" w:pos="3660"/>
        </w:tabs>
        <w:ind w:left="3660" w:hanging="360"/>
      </w:pPr>
      <w:rPr>
        <w:rFonts w:ascii="Courier New" w:hAnsi="Courier New" w:hint="default"/>
      </w:rPr>
    </w:lvl>
    <w:lvl w:ilvl="5" w:tplc="63E02734" w:tentative="1">
      <w:start w:val="1"/>
      <w:numFmt w:val="bullet"/>
      <w:lvlText w:val=""/>
      <w:lvlJc w:val="left"/>
      <w:pPr>
        <w:tabs>
          <w:tab w:val="num" w:pos="4380"/>
        </w:tabs>
        <w:ind w:left="4380" w:hanging="360"/>
      </w:pPr>
      <w:rPr>
        <w:rFonts w:ascii="Wingdings" w:hAnsi="Wingdings" w:hint="default"/>
      </w:rPr>
    </w:lvl>
    <w:lvl w:ilvl="6" w:tplc="4112DF80" w:tentative="1">
      <w:start w:val="1"/>
      <w:numFmt w:val="bullet"/>
      <w:lvlText w:val=""/>
      <w:lvlJc w:val="left"/>
      <w:pPr>
        <w:tabs>
          <w:tab w:val="num" w:pos="5100"/>
        </w:tabs>
        <w:ind w:left="5100" w:hanging="360"/>
      </w:pPr>
      <w:rPr>
        <w:rFonts w:ascii="Symbol" w:hAnsi="Symbol" w:hint="default"/>
      </w:rPr>
    </w:lvl>
    <w:lvl w:ilvl="7" w:tplc="D9368ECE" w:tentative="1">
      <w:start w:val="1"/>
      <w:numFmt w:val="bullet"/>
      <w:lvlText w:val="o"/>
      <w:lvlJc w:val="left"/>
      <w:pPr>
        <w:tabs>
          <w:tab w:val="num" w:pos="5820"/>
        </w:tabs>
        <w:ind w:left="5820" w:hanging="360"/>
      </w:pPr>
      <w:rPr>
        <w:rFonts w:ascii="Courier New" w:hAnsi="Courier New" w:hint="default"/>
      </w:rPr>
    </w:lvl>
    <w:lvl w:ilvl="8" w:tplc="01D20C6C" w:tentative="1">
      <w:start w:val="1"/>
      <w:numFmt w:val="bullet"/>
      <w:lvlText w:val=""/>
      <w:lvlJc w:val="left"/>
      <w:pPr>
        <w:tabs>
          <w:tab w:val="num" w:pos="6540"/>
        </w:tabs>
        <w:ind w:left="6540" w:hanging="360"/>
      </w:pPr>
      <w:rPr>
        <w:rFonts w:ascii="Wingdings" w:hAnsi="Wingdings" w:hint="default"/>
      </w:rPr>
    </w:lvl>
  </w:abstractNum>
  <w:num w:numId="1">
    <w:abstractNumId w:val="5"/>
  </w:num>
  <w:num w:numId="2">
    <w:abstractNumId w:val="5"/>
  </w:num>
  <w:num w:numId="3">
    <w:abstractNumId w:val="5"/>
  </w:num>
  <w:num w:numId="4">
    <w:abstractNumId w:val="9"/>
  </w:num>
  <w:num w:numId="5">
    <w:abstractNumId w:val="8"/>
  </w:num>
  <w:num w:numId="6">
    <w:abstractNumId w:val="6"/>
  </w:num>
  <w:num w:numId="7">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4794"/>
    <w:rsid w:val="000206F5"/>
    <w:rsid w:val="00045F35"/>
    <w:rsid w:val="000625BC"/>
    <w:rsid w:val="000E666C"/>
    <w:rsid w:val="00163232"/>
    <w:rsid w:val="001A09DB"/>
    <w:rsid w:val="001A690B"/>
    <w:rsid w:val="001E5B88"/>
    <w:rsid w:val="001F1470"/>
    <w:rsid w:val="002511C3"/>
    <w:rsid w:val="002C294C"/>
    <w:rsid w:val="00301720"/>
    <w:rsid w:val="004B0CE6"/>
    <w:rsid w:val="004D09F8"/>
    <w:rsid w:val="004D0B88"/>
    <w:rsid w:val="004E4AB2"/>
    <w:rsid w:val="004F55CB"/>
    <w:rsid w:val="0057635A"/>
    <w:rsid w:val="00655AD3"/>
    <w:rsid w:val="006E4C73"/>
    <w:rsid w:val="007315CE"/>
    <w:rsid w:val="00794794"/>
    <w:rsid w:val="00847E9A"/>
    <w:rsid w:val="008805F8"/>
    <w:rsid w:val="0091292B"/>
    <w:rsid w:val="0093398F"/>
    <w:rsid w:val="009501FD"/>
    <w:rsid w:val="00AA2452"/>
    <w:rsid w:val="00AD490E"/>
    <w:rsid w:val="00B2404C"/>
    <w:rsid w:val="00B82950"/>
    <w:rsid w:val="00BE2AE1"/>
    <w:rsid w:val="00CA6379"/>
    <w:rsid w:val="00CE557A"/>
    <w:rsid w:val="00D167A3"/>
    <w:rsid w:val="00E60B17"/>
    <w:rsid w:val="00E74170"/>
    <w:rsid w:val="00F23456"/>
    <w:rsid w:val="00F75EB4"/>
    <w:rsid w:val="00F925D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86F87C3A-9441-4616-B247-05B65B29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720"/>
    <w:pPr>
      <w:spacing w:before="120" w:line="288" w:lineRule="auto"/>
      <w:jc w:val="both"/>
    </w:pPr>
    <w:rPr>
      <w:rFonts w:ascii="Arial" w:hAnsi="Arial"/>
      <w:sz w:val="22"/>
      <w:szCs w:val="24"/>
      <w:lang w:val="pt-PT"/>
    </w:rPr>
  </w:style>
  <w:style w:type="paragraph" w:styleId="Cabealho1">
    <w:name w:val="heading 1"/>
    <w:basedOn w:val="Normal"/>
    <w:next w:val="Normal"/>
    <w:qFormat/>
    <w:rsid w:val="00301720"/>
    <w:pPr>
      <w:keepNext/>
      <w:numPr>
        <w:numId w:val="3"/>
      </w:numPr>
      <w:pBdr>
        <w:top w:val="single" w:sz="18" w:space="1" w:color="auto"/>
        <w:bottom w:val="single" w:sz="18" w:space="1" w:color="auto"/>
      </w:pBdr>
      <w:outlineLvl w:val="0"/>
    </w:pPr>
    <w:rPr>
      <w:b/>
      <w:kern w:val="32"/>
      <w:sz w:val="32"/>
    </w:rPr>
  </w:style>
  <w:style w:type="paragraph" w:styleId="Cabealho2">
    <w:name w:val="heading 2"/>
    <w:basedOn w:val="Normal"/>
    <w:next w:val="Normal"/>
    <w:qFormat/>
    <w:rsid w:val="00301720"/>
    <w:pPr>
      <w:keepNext/>
      <w:numPr>
        <w:ilvl w:val="1"/>
        <w:numId w:val="3"/>
      </w:numPr>
      <w:spacing w:before="0" w:after="120"/>
      <w:outlineLvl w:val="1"/>
    </w:pPr>
    <w:rPr>
      <w:rFonts w:ascii="Arial (W1)" w:hAnsi="Arial (W1)"/>
      <w:b/>
      <w:sz w:val="28"/>
    </w:rPr>
  </w:style>
  <w:style w:type="paragraph" w:styleId="Cabealho3">
    <w:name w:val="heading 3"/>
    <w:basedOn w:val="Normal"/>
    <w:next w:val="Normal"/>
    <w:qFormat/>
    <w:rsid w:val="00301720"/>
    <w:pPr>
      <w:keepNext/>
      <w:numPr>
        <w:ilvl w:val="2"/>
        <w:numId w:val="3"/>
      </w:numPr>
      <w:spacing w:before="240" w:after="60"/>
      <w:outlineLvl w:val="2"/>
    </w:pPr>
    <w:rPr>
      <w:sz w:val="24"/>
    </w:rPr>
  </w:style>
  <w:style w:type="paragraph" w:styleId="Cabealho4">
    <w:name w:val="heading 4"/>
    <w:basedOn w:val="Normal"/>
    <w:next w:val="Normal"/>
    <w:qFormat/>
    <w:rsid w:val="00301720"/>
    <w:pPr>
      <w:keepNext/>
      <w:outlineLvl w:val="3"/>
    </w:pPr>
    <w:rPr>
      <w:b/>
    </w:rPr>
  </w:style>
  <w:style w:type="paragraph" w:styleId="Cabealho5">
    <w:name w:val="heading 5"/>
    <w:basedOn w:val="Normal"/>
    <w:qFormat/>
    <w:rsid w:val="00301720"/>
    <w:pPr>
      <w:spacing w:before="0" w:line="240" w:lineRule="auto"/>
      <w:outlineLvl w:val="4"/>
    </w:pPr>
    <w:rPr>
      <w:b/>
      <w:i/>
      <w:lang w:val="en-US"/>
    </w:rPr>
  </w:style>
  <w:style w:type="paragraph" w:styleId="Cabealho6">
    <w:name w:val="heading 6"/>
    <w:basedOn w:val="Normal"/>
    <w:next w:val="Normal"/>
    <w:qFormat/>
    <w:rsid w:val="00301720"/>
    <w:pPr>
      <w:keepNext/>
      <w:jc w:val="center"/>
      <w:outlineLvl w:val="5"/>
    </w:pPr>
    <w:rPr>
      <w:b/>
    </w:rPr>
  </w:style>
  <w:style w:type="paragraph" w:styleId="Cabealho7">
    <w:name w:val="heading 7"/>
    <w:basedOn w:val="Normal"/>
    <w:next w:val="Normal"/>
    <w:qFormat/>
    <w:rsid w:val="00301720"/>
    <w:pPr>
      <w:keepNext/>
      <w:outlineLvl w:val="6"/>
    </w:pPr>
    <w:rPr>
      <w:b/>
      <w:bCs/>
      <w:sz w:val="20"/>
    </w:rPr>
  </w:style>
  <w:style w:type="paragraph" w:styleId="Cabealho8">
    <w:name w:val="heading 8"/>
    <w:basedOn w:val="Normal"/>
    <w:next w:val="Normal"/>
    <w:qFormat/>
    <w:rsid w:val="00301720"/>
    <w:pPr>
      <w:keepNext/>
      <w:jc w:val="center"/>
      <w:outlineLvl w:val="7"/>
    </w:pPr>
    <w:rPr>
      <w:b/>
      <w:sz w:val="28"/>
    </w:rPr>
  </w:style>
  <w:style w:type="paragraph" w:styleId="Cabealho9">
    <w:name w:val="heading 9"/>
    <w:basedOn w:val="Normal"/>
    <w:next w:val="Normal"/>
    <w:qFormat/>
    <w:rsid w:val="00301720"/>
    <w:pPr>
      <w:keepNext/>
      <w:outlineLvl w:val="8"/>
    </w:pPr>
    <w:rPr>
      <w:b/>
      <w:bCs/>
      <w:color w:val="0000FF"/>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semiHidden/>
    <w:rsid w:val="00301720"/>
    <w:pPr>
      <w:tabs>
        <w:tab w:val="center" w:pos="4320"/>
        <w:tab w:val="right" w:pos="8640"/>
      </w:tabs>
    </w:pPr>
  </w:style>
  <w:style w:type="paragraph" w:styleId="Rodap">
    <w:name w:val="footer"/>
    <w:basedOn w:val="Normal"/>
    <w:semiHidden/>
    <w:rsid w:val="00301720"/>
    <w:pPr>
      <w:tabs>
        <w:tab w:val="center" w:pos="4320"/>
        <w:tab w:val="right" w:pos="8640"/>
      </w:tabs>
    </w:pPr>
  </w:style>
  <w:style w:type="character" w:styleId="Nmerodepgina">
    <w:name w:val="page number"/>
    <w:basedOn w:val="Tipodeletrapredefinidodopargrafo"/>
    <w:semiHidden/>
    <w:rsid w:val="00301720"/>
  </w:style>
  <w:style w:type="paragraph" w:styleId="Avanodecorpodetexto">
    <w:name w:val="Body Text Indent"/>
    <w:basedOn w:val="Normal"/>
    <w:semiHidden/>
    <w:rsid w:val="00301720"/>
    <w:pPr>
      <w:ind w:firstLine="720"/>
    </w:pPr>
    <w:rPr>
      <w:szCs w:val="20"/>
      <w:lang w:val="pt-BR"/>
    </w:rPr>
  </w:style>
  <w:style w:type="paragraph" w:customStyle="1" w:styleId="infoblue">
    <w:name w:val="infoblue"/>
    <w:basedOn w:val="Normal"/>
    <w:next w:val="Normal"/>
    <w:rsid w:val="00301720"/>
    <w:pPr>
      <w:spacing w:before="0" w:line="240" w:lineRule="auto"/>
    </w:pPr>
    <w:rPr>
      <w:rFonts w:ascii="Verdana" w:hAnsi="Verdana"/>
      <w:i/>
      <w:color w:val="0000FF"/>
      <w:lang w:val="pt-BR" w:eastAsia="en-US"/>
    </w:rPr>
  </w:style>
  <w:style w:type="paragraph" w:styleId="Corpodetexto">
    <w:name w:val="Body Text"/>
    <w:basedOn w:val="Normal"/>
    <w:semiHidden/>
    <w:rsid w:val="00301720"/>
    <w:rPr>
      <w:color w:val="0000FF"/>
    </w:rPr>
  </w:style>
  <w:style w:type="paragraph" w:styleId="ndice1">
    <w:name w:val="toc 1"/>
    <w:basedOn w:val="Normal"/>
    <w:next w:val="Normal"/>
    <w:autoRedefine/>
    <w:semiHidden/>
    <w:rsid w:val="00301720"/>
    <w:pPr>
      <w:spacing w:after="120"/>
      <w:jc w:val="left"/>
    </w:pPr>
    <w:rPr>
      <w:b/>
    </w:rPr>
  </w:style>
  <w:style w:type="paragraph" w:styleId="ndice2">
    <w:name w:val="toc 2"/>
    <w:basedOn w:val="Normal"/>
    <w:next w:val="Normal"/>
    <w:autoRedefine/>
    <w:semiHidden/>
    <w:rsid w:val="00301720"/>
    <w:pPr>
      <w:spacing w:before="0"/>
      <w:ind w:left="220"/>
      <w:jc w:val="left"/>
    </w:pPr>
    <w:rPr>
      <w:rFonts w:ascii="Arial (W1)" w:hAnsi="Arial (W1)"/>
      <w:sz w:val="20"/>
    </w:rPr>
  </w:style>
  <w:style w:type="paragraph" w:styleId="ndice3">
    <w:name w:val="toc 3"/>
    <w:basedOn w:val="Normal"/>
    <w:next w:val="Normal"/>
    <w:autoRedefine/>
    <w:semiHidden/>
    <w:rsid w:val="00301720"/>
    <w:pPr>
      <w:spacing w:before="0"/>
      <w:ind w:left="440"/>
      <w:jc w:val="left"/>
    </w:pPr>
    <w:rPr>
      <w:sz w:val="20"/>
    </w:rPr>
  </w:style>
  <w:style w:type="paragraph" w:styleId="ndice4">
    <w:name w:val="toc 4"/>
    <w:basedOn w:val="Normal"/>
    <w:next w:val="Normal"/>
    <w:autoRedefine/>
    <w:semiHidden/>
    <w:rsid w:val="00301720"/>
    <w:pPr>
      <w:spacing w:before="0"/>
      <w:ind w:left="660"/>
      <w:jc w:val="left"/>
    </w:pPr>
    <w:rPr>
      <w:rFonts w:ascii="Times New Roman" w:hAnsi="Times New Roman"/>
      <w:sz w:val="18"/>
    </w:rPr>
  </w:style>
  <w:style w:type="paragraph" w:styleId="ndice5">
    <w:name w:val="toc 5"/>
    <w:basedOn w:val="Normal"/>
    <w:next w:val="Normal"/>
    <w:autoRedefine/>
    <w:semiHidden/>
    <w:rsid w:val="00301720"/>
    <w:pPr>
      <w:spacing w:before="0"/>
      <w:ind w:left="880"/>
      <w:jc w:val="left"/>
    </w:pPr>
    <w:rPr>
      <w:rFonts w:ascii="Times New Roman" w:hAnsi="Times New Roman"/>
      <w:sz w:val="18"/>
    </w:rPr>
  </w:style>
  <w:style w:type="paragraph" w:styleId="ndice6">
    <w:name w:val="toc 6"/>
    <w:basedOn w:val="Normal"/>
    <w:next w:val="Normal"/>
    <w:autoRedefine/>
    <w:semiHidden/>
    <w:rsid w:val="00301720"/>
    <w:pPr>
      <w:spacing w:before="0"/>
      <w:ind w:left="1100"/>
      <w:jc w:val="left"/>
    </w:pPr>
    <w:rPr>
      <w:rFonts w:ascii="Times New Roman" w:hAnsi="Times New Roman"/>
      <w:sz w:val="18"/>
    </w:rPr>
  </w:style>
  <w:style w:type="paragraph" w:styleId="ndice7">
    <w:name w:val="toc 7"/>
    <w:basedOn w:val="Normal"/>
    <w:next w:val="Normal"/>
    <w:autoRedefine/>
    <w:semiHidden/>
    <w:rsid w:val="00301720"/>
    <w:pPr>
      <w:spacing w:before="0"/>
      <w:ind w:left="1320"/>
      <w:jc w:val="left"/>
    </w:pPr>
    <w:rPr>
      <w:rFonts w:ascii="Times New Roman" w:hAnsi="Times New Roman"/>
      <w:sz w:val="18"/>
    </w:rPr>
  </w:style>
  <w:style w:type="paragraph" w:styleId="ndice8">
    <w:name w:val="toc 8"/>
    <w:basedOn w:val="Normal"/>
    <w:next w:val="Normal"/>
    <w:autoRedefine/>
    <w:semiHidden/>
    <w:rsid w:val="00301720"/>
    <w:pPr>
      <w:spacing w:before="0"/>
      <w:ind w:left="1540"/>
      <w:jc w:val="left"/>
    </w:pPr>
    <w:rPr>
      <w:rFonts w:ascii="Times New Roman" w:hAnsi="Times New Roman"/>
      <w:sz w:val="18"/>
    </w:rPr>
  </w:style>
  <w:style w:type="paragraph" w:styleId="ndice9">
    <w:name w:val="toc 9"/>
    <w:basedOn w:val="Normal"/>
    <w:next w:val="Normal"/>
    <w:autoRedefine/>
    <w:semiHidden/>
    <w:rsid w:val="00301720"/>
    <w:pPr>
      <w:spacing w:before="0"/>
      <w:ind w:left="1760"/>
      <w:jc w:val="left"/>
    </w:pPr>
    <w:rPr>
      <w:rFonts w:ascii="Times New Roman" w:hAnsi="Times New Roman"/>
      <w:sz w:val="18"/>
    </w:rPr>
  </w:style>
  <w:style w:type="character" w:styleId="Hiperligao">
    <w:name w:val="Hyperlink"/>
    <w:basedOn w:val="Tipodeletrapredefinidodopargrafo"/>
    <w:semiHidden/>
    <w:rsid w:val="00301720"/>
    <w:rPr>
      <w:color w:val="0000FF"/>
      <w:u w:val="single"/>
    </w:rPr>
  </w:style>
  <w:style w:type="character" w:styleId="Hiperligaovisitada">
    <w:name w:val="FollowedHyperlink"/>
    <w:basedOn w:val="Tipodeletrapredefinidodopargrafo"/>
    <w:semiHidden/>
    <w:rsid w:val="00301720"/>
    <w:rPr>
      <w:color w:val="800080"/>
      <w:u w:val="single"/>
    </w:rPr>
  </w:style>
  <w:style w:type="paragraph" w:customStyle="1" w:styleId="Comentarios">
    <w:name w:val="Comentarios"/>
    <w:basedOn w:val="Normal"/>
    <w:rsid w:val="00301720"/>
    <w:pPr>
      <w:keepLines/>
      <w:widowControl w:val="0"/>
      <w:spacing w:before="0" w:line="240" w:lineRule="auto"/>
    </w:pPr>
    <w:rPr>
      <w:i/>
      <w:color w:val="808080"/>
      <w:sz w:val="20"/>
      <w:lang w:val="pt-BR"/>
    </w:rPr>
  </w:style>
  <w:style w:type="paragraph" w:customStyle="1" w:styleId="Tabletext">
    <w:name w:val="Tabletext"/>
    <w:basedOn w:val="Normal"/>
    <w:rsid w:val="00301720"/>
    <w:pPr>
      <w:keepLines/>
      <w:widowControl w:val="0"/>
      <w:spacing w:before="0" w:line="240" w:lineRule="auto"/>
      <w:jc w:val="left"/>
    </w:pPr>
    <w:rPr>
      <w:sz w:val="20"/>
      <w:lang w:val="en-US"/>
    </w:rPr>
  </w:style>
  <w:style w:type="paragraph" w:customStyle="1" w:styleId="Tabletitle">
    <w:name w:val="Tabletitle"/>
    <w:basedOn w:val="Normal"/>
    <w:rsid w:val="00301720"/>
    <w:pPr>
      <w:spacing w:before="0" w:line="240" w:lineRule="auto"/>
      <w:jc w:val="left"/>
    </w:pPr>
    <w:rPr>
      <w:b/>
      <w:sz w:val="20"/>
      <w:lang w:val="pt-BR"/>
    </w:rPr>
  </w:style>
  <w:style w:type="paragraph" w:styleId="NormalWeb">
    <w:name w:val="Normal (Web)"/>
    <w:basedOn w:val="Normal"/>
    <w:semiHidden/>
    <w:rsid w:val="00301720"/>
    <w:pPr>
      <w:spacing w:before="100" w:beforeAutospacing="1" w:after="100" w:afterAutospacing="1" w:line="240" w:lineRule="auto"/>
      <w:jc w:val="left"/>
    </w:pPr>
    <w:rPr>
      <w:rFonts w:ascii="Arial Unicode MS" w:eastAsia="Arial Unicode MS" w:hAnsi="Arial Unicode MS" w:cs="Arial Unicode MS"/>
      <w:color w:val="0000FF"/>
      <w:sz w:val="24"/>
      <w:lang w:val="pt-BR"/>
    </w:rPr>
  </w:style>
  <w:style w:type="paragraph" w:styleId="Corpodetexto2">
    <w:name w:val="Body Text 2"/>
    <w:basedOn w:val="Normal"/>
    <w:semiHidden/>
    <w:rsid w:val="00301720"/>
    <w:rPr>
      <w:b/>
      <w:bCs/>
      <w:sz w:val="20"/>
    </w:rPr>
  </w:style>
  <w:style w:type="paragraph" w:styleId="Corpodetexto3">
    <w:name w:val="Body Text 3"/>
    <w:basedOn w:val="Normal"/>
    <w:semiHidden/>
    <w:rsid w:val="00301720"/>
    <w:rPr>
      <w:rFonts w:cs="Arial"/>
      <w:color w:val="000000"/>
      <w:szCs w:val="20"/>
      <w:lang w:val="pt-BR"/>
    </w:rPr>
  </w:style>
  <w:style w:type="paragraph" w:customStyle="1" w:styleId="DefaultText">
    <w:name w:val="Default Text"/>
    <w:basedOn w:val="Normal"/>
    <w:rsid w:val="00301720"/>
    <w:pPr>
      <w:spacing w:after="120" w:line="240" w:lineRule="auto"/>
    </w:pPr>
    <w:rPr>
      <w:sz w:val="20"/>
      <w:szCs w:val="20"/>
      <w:lang w:val="pt-BR"/>
    </w:rPr>
  </w:style>
  <w:style w:type="paragraph" w:customStyle="1" w:styleId="InfoBlue0">
    <w:name w:val="InfoBlue"/>
    <w:basedOn w:val="Normal"/>
    <w:next w:val="Corpodetexto"/>
    <w:autoRedefine/>
    <w:rsid w:val="00301720"/>
    <w:pPr>
      <w:widowControl w:val="0"/>
      <w:spacing w:before="0" w:after="120" w:line="240" w:lineRule="atLeast"/>
    </w:pPr>
    <w:rPr>
      <w:rFonts w:ascii="Times New Roman" w:hAnsi="Times New Roman"/>
      <w:iCs/>
      <w:color w:val="000000"/>
      <w:sz w:val="20"/>
      <w:szCs w:val="20"/>
      <w:lang w:val="pt-BR" w:eastAsia="en-US"/>
    </w:rPr>
  </w:style>
  <w:style w:type="character" w:customStyle="1" w:styleId="WW-DefaultParagraphFont">
    <w:name w:val="WW-Default Paragraph Font"/>
    <w:rsid w:val="00301720"/>
  </w:style>
  <w:style w:type="character" w:customStyle="1" w:styleId="WW8Num2z2">
    <w:name w:val="WW8Num2z2"/>
    <w:rsid w:val="00301720"/>
    <w:rPr>
      <w:rFonts w:ascii="Wingdings" w:hAnsi="Wingdings"/>
    </w:rPr>
  </w:style>
  <w:style w:type="paragraph" w:styleId="Avanodecorpodetexto2">
    <w:name w:val="Body Text Indent 2"/>
    <w:basedOn w:val="Normal"/>
    <w:semiHidden/>
    <w:rsid w:val="00301720"/>
    <w:pPr>
      <w:ind w:left="283"/>
    </w:pPr>
    <w:rPr>
      <w:color w:val="0000FF"/>
    </w:rPr>
  </w:style>
  <w:style w:type="paragraph" w:styleId="Mapadodocumento">
    <w:name w:val="Document Map"/>
    <w:basedOn w:val="Normal"/>
    <w:semiHidden/>
    <w:rsid w:val="00301720"/>
    <w:pPr>
      <w:shd w:val="clear" w:color="auto" w:fill="000080"/>
    </w:pPr>
    <w:rPr>
      <w:rFonts w:ascii="Tahoma" w:hAnsi="Tahoma" w:cs="Arial (W1)"/>
    </w:rPr>
  </w:style>
  <w:style w:type="paragraph" w:styleId="Avanodecorpodetexto3">
    <w:name w:val="Body Text Indent 3"/>
    <w:basedOn w:val="Normal"/>
    <w:semiHidden/>
    <w:rsid w:val="00301720"/>
    <w:pPr>
      <w:spacing w:line="240" w:lineRule="auto"/>
      <w:ind w:left="708"/>
    </w:pPr>
    <w:rPr>
      <w:i/>
      <w:iCs/>
      <w:color w:val="0000FF"/>
      <w:sz w:val="20"/>
    </w:rPr>
  </w:style>
  <w:style w:type="paragraph" w:styleId="Textodebalo">
    <w:name w:val="Balloon Text"/>
    <w:basedOn w:val="Normal"/>
    <w:link w:val="TextodebaloCarter"/>
    <w:uiPriority w:val="99"/>
    <w:semiHidden/>
    <w:unhideWhenUsed/>
    <w:rsid w:val="000625BC"/>
    <w:pPr>
      <w:spacing w:before="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625BC"/>
    <w:rPr>
      <w:rFonts w:ascii="Tahoma" w:hAnsi="Tahoma" w:cs="Tahoma"/>
      <w:sz w:val="16"/>
      <w:szCs w:val="16"/>
      <w:lang w:val="pt-PT"/>
    </w:rPr>
  </w:style>
  <w:style w:type="table" w:styleId="Tabelacomgrelha">
    <w:name w:val="Table Grid"/>
    <w:basedOn w:val="Tabelanormal"/>
    <w:uiPriority w:val="59"/>
    <w:rsid w:val="000625B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163232"/>
    <w:pPr>
      <w:ind w:left="720"/>
      <w:contextualSpacing/>
    </w:pPr>
  </w:style>
  <w:style w:type="character" w:styleId="Forte">
    <w:name w:val="Strong"/>
    <w:basedOn w:val="Tipodeletrapredefinidodopargrafo"/>
    <w:uiPriority w:val="22"/>
    <w:qFormat/>
    <w:rsid w:val="001F1470"/>
    <w:rPr>
      <w:b/>
      <w:bCs/>
    </w:rPr>
  </w:style>
  <w:style w:type="character" w:customStyle="1" w:styleId="apple-converted-space">
    <w:name w:val="apple-converted-space"/>
    <w:basedOn w:val="Tipodeletrapredefinidodopargrafo"/>
    <w:rsid w:val="001F1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70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3E239-3FB7-44AD-8283-29CAD6764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Pages>
  <Words>899</Words>
  <Characters>4858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&lt;Nome do Projeto&gt;</vt:lpstr>
    </vt:vector>
  </TitlesOfParts>
  <Company>Porto Seguro</Company>
  <LinksUpToDate>false</LinksUpToDate>
  <CharactersWithSpaces>5746</CharactersWithSpaces>
  <SharedDoc>false</SharedDoc>
  <HLinks>
    <vt:vector size="12" baseType="variant">
      <vt:variant>
        <vt:i4>6094973</vt:i4>
      </vt:variant>
      <vt:variant>
        <vt:i4>10479</vt:i4>
      </vt:variant>
      <vt:variant>
        <vt:i4>1026</vt:i4>
      </vt:variant>
      <vt:variant>
        <vt:i4>1</vt:i4>
      </vt:variant>
      <vt:variant>
        <vt:lpwstr>..\Logo Porto.bmp</vt:lpwstr>
      </vt:variant>
      <vt:variant>
        <vt:lpwstr/>
      </vt:variant>
      <vt:variant>
        <vt:i4>6094973</vt:i4>
      </vt:variant>
      <vt:variant>
        <vt:i4>10664</vt:i4>
      </vt:variant>
      <vt:variant>
        <vt:i4>1025</vt:i4>
      </vt:variant>
      <vt:variant>
        <vt:i4>1</vt:i4>
      </vt:variant>
      <vt:variant>
        <vt:lpwstr>..\Logo Porto.bmp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do Projeto&gt;</dc:title>
  <dc:creator>João Lima</dc:creator>
  <cp:lastModifiedBy>maisa oliveira</cp:lastModifiedBy>
  <cp:revision>7</cp:revision>
  <cp:lastPrinted>2005-02-02T18:50:00Z</cp:lastPrinted>
  <dcterms:created xsi:type="dcterms:W3CDTF">2015-02-26T01:29:00Z</dcterms:created>
  <dcterms:modified xsi:type="dcterms:W3CDTF">2015-03-04T19:11:00Z</dcterms:modified>
</cp:coreProperties>
</file>